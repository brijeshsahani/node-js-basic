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61389890"/>
        <w:placeholder>
          <w:docPart w:val="55600053F2D54E36AC38345034C752D1"/>
        </w:placeholder>
        <w:temporary/>
        <w:showingPlcHdr/>
        <w15:appearance w15:val="hidden"/>
      </w:sdtPr>
      <w:sdtEndPr/>
      <w:sdtContent>
        <w:p w:rsidR="00D45945" w:rsidRPr="00D45945" w:rsidRDefault="00D45945" w:rsidP="00D45945">
          <w:pPr>
            <w:pStyle w:val="ContactInfo"/>
          </w:pPr>
          <w:r w:rsidRPr="00D45945">
            <w:rPr>
              <w:rStyle w:val="PlaceholderText"/>
              <w:color w:val="595959" w:themeColor="text1" w:themeTint="A6"/>
            </w:rPr>
            <w:t>[Company Name]</w:t>
          </w:r>
        </w:p>
      </w:sdtContent>
    </w:sdt>
    <w:sdt>
      <w:sdtPr>
        <w:id w:val="776065429"/>
        <w:placeholder>
          <w:docPart w:val="FF2175A4700D453086EA8DE8BD41E2A7"/>
        </w:placeholder>
        <w:temporary/>
        <w:showingPlcHdr/>
        <w15:appearance w15:val="hidden"/>
      </w:sdtPr>
      <w:sdtEndPr>
        <w:rPr>
          <w:rStyle w:val="Strong"/>
          <w:b/>
          <w:bCs/>
        </w:rPr>
      </w:sdtEndPr>
      <w:sdtContent>
        <w:p w:rsidR="00D45945" w:rsidRPr="00D45945" w:rsidRDefault="00D45945" w:rsidP="00D45945">
          <w:pPr>
            <w:pStyle w:val="ContactInfo"/>
            <w:rPr>
              <w:rStyle w:val="Strong"/>
              <w:b w:val="0"/>
              <w:bCs w:val="0"/>
            </w:rPr>
          </w:pPr>
          <w:r w:rsidRPr="00D45945">
            <w:rPr>
              <w:rStyle w:val="Strong"/>
              <w:b w:val="0"/>
              <w:bCs w:val="0"/>
            </w:rPr>
            <w:t>[</w:t>
          </w:r>
          <w:r w:rsidRPr="00D45945">
            <w:t>Street Address, City, ST ZIP Code]</w:t>
          </w:r>
        </w:p>
      </w:sdtContent>
    </w:sdt>
    <w:sdt>
      <w:sdtPr>
        <w:id w:val="-399897321"/>
        <w:placeholder>
          <w:docPart w:val="78B6B3143CDE4A1183D46E1031286786"/>
        </w:placeholder>
        <w:temporary/>
        <w:showingPlcHdr/>
        <w15:appearance w15:val="hidden"/>
      </w:sdtPr>
      <w:sdtEndPr>
        <w:rPr>
          <w:rStyle w:val="Strong"/>
          <w:b/>
          <w:bCs/>
        </w:rPr>
      </w:sdtEndPr>
      <w:sdtContent>
        <w:p w:rsidR="00D45945" w:rsidRPr="00D45945" w:rsidRDefault="00D45945" w:rsidP="00D45945">
          <w:pPr>
            <w:pStyle w:val="ContactInfo"/>
            <w:rPr>
              <w:rStyle w:val="Strong"/>
              <w:b w:val="0"/>
              <w:bCs w:val="0"/>
            </w:rPr>
          </w:pPr>
          <w:r w:rsidRPr="00D45945">
            <w:rPr>
              <w:rStyle w:val="PlaceholderText"/>
              <w:color w:val="595959" w:themeColor="text1" w:themeTint="A6"/>
            </w:rPr>
            <w:t>[Phone]</w:t>
          </w:r>
        </w:p>
      </w:sdtContent>
    </w:sdt>
    <w:sdt>
      <w:sdtPr>
        <w:id w:val="767436531"/>
        <w:placeholder>
          <w:docPart w:val="1C19F5A9E42C4F359BE80D62C1D06756"/>
        </w:placeholder>
        <w:temporary/>
        <w:showingPlcHdr/>
        <w15:appearance w15:val="hidden"/>
      </w:sdtPr>
      <w:sdtEndPr>
        <w:rPr>
          <w:rStyle w:val="Strong"/>
          <w:b/>
          <w:bCs/>
        </w:rPr>
      </w:sdtEndPr>
      <w:sdtContent>
        <w:p w:rsidR="00D45945" w:rsidRPr="00D45945" w:rsidRDefault="00D45945" w:rsidP="00D45945">
          <w:pPr>
            <w:pStyle w:val="ContactInfo"/>
            <w:rPr>
              <w:rStyle w:val="Strong"/>
              <w:b w:val="0"/>
              <w:bCs w:val="0"/>
            </w:rPr>
          </w:pPr>
          <w:r w:rsidRPr="00D45945">
            <w:rPr>
              <w:rStyle w:val="PlaceholderText"/>
              <w:color w:val="595959" w:themeColor="text1" w:themeTint="A6"/>
            </w:rPr>
            <w:t>[Email]</w:t>
          </w:r>
        </w:p>
      </w:sdtContent>
    </w:sdt>
    <w:sdt>
      <w:sdtPr>
        <w:id w:val="113798474"/>
        <w:placeholder>
          <w:docPart w:val="001BAD30E9A640DE97264C9DF916DC4A"/>
        </w:placeholder>
        <w:temporary/>
        <w:showingPlcHdr/>
        <w15:appearance w15:val="hidden"/>
      </w:sdtPr>
      <w:sdtEndPr>
        <w:rPr>
          <w:rStyle w:val="Strong"/>
          <w:b/>
          <w:bCs/>
        </w:rPr>
      </w:sdtEndPr>
      <w:sdtContent>
        <w:p w:rsidR="00D45945" w:rsidRDefault="00D45945" w:rsidP="00D45945">
          <w:pPr>
            <w:pStyle w:val="ContactInfo"/>
          </w:pPr>
          <w:r w:rsidRPr="00D45945">
            <w:rPr>
              <w:rStyle w:val="Strong"/>
              <w:b w:val="0"/>
              <w:bCs w:val="0"/>
            </w:rPr>
            <w:t>[</w:t>
          </w:r>
          <w:r w:rsidRPr="00D45945">
            <w:rPr>
              <w:rStyle w:val="PlaceholderText"/>
              <w:color w:val="595959" w:themeColor="text1" w:themeTint="A6"/>
            </w:rPr>
            <w:t>Website]</w:t>
          </w:r>
        </w:p>
      </w:sdtContent>
    </w:sdt>
    <w:p w:rsidR="0004414E" w:rsidRDefault="0004414E" w:rsidP="00D45945">
      <w:pPr>
        <w:pStyle w:val="ContactInfo"/>
      </w:pPr>
    </w:p>
    <w:p w:rsidR="0004414E" w:rsidRDefault="0004414E" w:rsidP="00D45945">
      <w:pPr>
        <w:pStyle w:val="ContactInfo"/>
      </w:pPr>
    </w:p>
    <w:p w:rsidR="0004414E" w:rsidRDefault="0004414E" w:rsidP="0004414E">
      <w:pPr>
        <w:pStyle w:val="ContactInfo"/>
        <w:numPr>
          <w:ilvl w:val="0"/>
          <w:numId w:val="1"/>
        </w:numPr>
      </w:pPr>
      <w:r>
        <w:t xml:space="preserve">How to check </w:t>
      </w:r>
      <w:proofErr w:type="spellStart"/>
      <w:r>
        <w:t>nodejs</w:t>
      </w:r>
      <w:proofErr w:type="spellEnd"/>
      <w:r>
        <w:t xml:space="preserve"> version</w:t>
      </w:r>
    </w:p>
    <w:p w:rsidR="0004414E" w:rsidRDefault="0004414E" w:rsidP="0004414E">
      <w:pPr>
        <w:pStyle w:val="ContactInfo"/>
        <w:ind w:left="720"/>
      </w:pPr>
    </w:p>
    <w:p w:rsidR="0004414E" w:rsidRDefault="0004414E" w:rsidP="0004414E">
      <w:pPr>
        <w:pStyle w:val="ContactInfo"/>
        <w:ind w:left="720"/>
      </w:pPr>
      <w:proofErr w:type="gramStart"/>
      <w:r>
        <w:t>node</w:t>
      </w:r>
      <w:proofErr w:type="gramEnd"/>
      <w:r>
        <w:t xml:space="preserve"> –v</w:t>
      </w:r>
    </w:p>
    <w:p w:rsidR="0004414E" w:rsidRDefault="0004414E" w:rsidP="0004414E">
      <w:pPr>
        <w:pStyle w:val="ContactInfo"/>
        <w:ind w:left="720"/>
      </w:pPr>
    </w:p>
    <w:p w:rsidR="0004414E" w:rsidRDefault="0004414E" w:rsidP="0004414E">
      <w:pPr>
        <w:pStyle w:val="ContactInfo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How to check </w:t>
      </w:r>
      <w:proofErr w:type="spellStart"/>
      <w:r>
        <w:rPr>
          <w:rStyle w:val="Strong"/>
          <w:b w:val="0"/>
          <w:bCs w:val="0"/>
        </w:rPr>
        <w:t>npm</w:t>
      </w:r>
      <w:proofErr w:type="spellEnd"/>
      <w:r>
        <w:rPr>
          <w:rStyle w:val="Strong"/>
          <w:b w:val="0"/>
          <w:bCs w:val="0"/>
        </w:rPr>
        <w:t xml:space="preserve"> version</w:t>
      </w:r>
    </w:p>
    <w:p w:rsidR="0004414E" w:rsidRDefault="0004414E" w:rsidP="0004414E">
      <w:pPr>
        <w:pStyle w:val="ContactInfo"/>
        <w:ind w:left="720"/>
        <w:rPr>
          <w:rStyle w:val="Strong"/>
          <w:b w:val="0"/>
          <w:bCs w:val="0"/>
        </w:rPr>
      </w:pPr>
    </w:p>
    <w:p w:rsidR="0004414E" w:rsidRDefault="0004414E" w:rsidP="0004414E">
      <w:pPr>
        <w:pStyle w:val="ContactInfo"/>
        <w:ind w:left="72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npm</w:t>
      </w:r>
      <w:proofErr w:type="spellEnd"/>
      <w:proofErr w:type="gramEnd"/>
      <w:r>
        <w:rPr>
          <w:rStyle w:val="Strong"/>
          <w:b w:val="0"/>
          <w:bCs w:val="0"/>
        </w:rPr>
        <w:t xml:space="preserve"> –v</w:t>
      </w:r>
    </w:p>
    <w:p w:rsidR="0004414E" w:rsidRDefault="0004414E" w:rsidP="0004414E">
      <w:pPr>
        <w:pStyle w:val="ContactInfo"/>
        <w:ind w:left="720"/>
        <w:rPr>
          <w:rStyle w:val="Strong"/>
          <w:b w:val="0"/>
          <w:bCs w:val="0"/>
        </w:rPr>
      </w:pPr>
    </w:p>
    <w:p w:rsidR="0004414E" w:rsidRDefault="0004414E" w:rsidP="0004414E">
      <w:pPr>
        <w:pStyle w:val="ContactInfo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How to run </w:t>
      </w:r>
      <w:proofErr w:type="spellStart"/>
      <w:r>
        <w:rPr>
          <w:rStyle w:val="Strong"/>
          <w:b w:val="0"/>
          <w:bCs w:val="0"/>
        </w:rPr>
        <w:t>nodejs</w:t>
      </w:r>
      <w:proofErr w:type="spellEnd"/>
      <w:r>
        <w:rPr>
          <w:rStyle w:val="Strong"/>
          <w:b w:val="0"/>
          <w:bCs w:val="0"/>
        </w:rPr>
        <w:t xml:space="preserve"> file</w:t>
      </w:r>
    </w:p>
    <w:p w:rsidR="0004414E" w:rsidRDefault="0004414E" w:rsidP="0004414E">
      <w:pPr>
        <w:pStyle w:val="ContactInfo"/>
        <w:ind w:left="720"/>
        <w:rPr>
          <w:rStyle w:val="Strong"/>
          <w:b w:val="0"/>
          <w:bCs w:val="0"/>
        </w:rPr>
      </w:pPr>
    </w:p>
    <w:p w:rsidR="0004414E" w:rsidRDefault="0004414E" w:rsidP="0004414E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node</w:t>
      </w:r>
      <w:proofErr w:type="gramEnd"/>
      <w:r>
        <w:rPr>
          <w:rStyle w:val="Strong"/>
          <w:b w:val="0"/>
          <w:bCs w:val="0"/>
        </w:rPr>
        <w:t xml:space="preserve"> filename</w:t>
      </w:r>
    </w:p>
    <w:p w:rsidR="0004414E" w:rsidRDefault="0004414E" w:rsidP="0004414E">
      <w:pPr>
        <w:pStyle w:val="ContactInfo"/>
        <w:ind w:left="720"/>
        <w:rPr>
          <w:rStyle w:val="Strong"/>
          <w:b w:val="0"/>
          <w:bCs w:val="0"/>
        </w:rPr>
      </w:pPr>
    </w:p>
    <w:p w:rsidR="0004414E" w:rsidRDefault="0004414E" w:rsidP="0004414E">
      <w:pPr>
        <w:pStyle w:val="ContactInfo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First program </w:t>
      </w:r>
    </w:p>
    <w:p w:rsidR="0004414E" w:rsidRDefault="0004414E" w:rsidP="0004414E">
      <w:pPr>
        <w:pStyle w:val="ContactInfo"/>
        <w:rPr>
          <w:rStyle w:val="Strong"/>
          <w:b w:val="0"/>
          <w:bCs w:val="0"/>
        </w:rPr>
      </w:pPr>
    </w:p>
    <w:p w:rsidR="0004414E" w:rsidRDefault="0004414E" w:rsidP="0004414E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Console.log(</w:t>
      </w:r>
      <w:proofErr w:type="gramEnd"/>
      <w:r>
        <w:rPr>
          <w:rStyle w:val="Strong"/>
          <w:b w:val="0"/>
          <w:bCs w:val="0"/>
        </w:rPr>
        <w:t xml:space="preserve">“hello </w:t>
      </w:r>
      <w:proofErr w:type="spellStart"/>
      <w:r>
        <w:rPr>
          <w:rStyle w:val="Strong"/>
          <w:b w:val="0"/>
          <w:bCs w:val="0"/>
        </w:rPr>
        <w:t>brijesh</w:t>
      </w:r>
      <w:proofErr w:type="spellEnd"/>
      <w:r>
        <w:rPr>
          <w:rStyle w:val="Strong"/>
          <w:b w:val="0"/>
          <w:bCs w:val="0"/>
        </w:rPr>
        <w:t>”);</w:t>
      </w:r>
    </w:p>
    <w:p w:rsidR="0004414E" w:rsidRDefault="0004414E" w:rsidP="0004414E">
      <w:pPr>
        <w:pStyle w:val="ContactInfo"/>
        <w:ind w:left="720"/>
        <w:rPr>
          <w:rStyle w:val="Strong"/>
          <w:b w:val="0"/>
          <w:bCs w:val="0"/>
        </w:rPr>
      </w:pPr>
    </w:p>
    <w:p w:rsidR="0004414E" w:rsidRDefault="0004414E" w:rsidP="0004414E">
      <w:pPr>
        <w:pStyle w:val="ContactInfo"/>
        <w:numPr>
          <w:ilvl w:val="0"/>
          <w:numId w:val="1"/>
        </w:num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REPL  =</w:t>
      </w:r>
      <w:proofErr w:type="gramEnd"/>
      <w:r>
        <w:rPr>
          <w:rStyle w:val="Strong"/>
          <w:b w:val="0"/>
          <w:bCs w:val="0"/>
        </w:rPr>
        <w:t xml:space="preserve"> used to experiment with </w:t>
      </w:r>
      <w:proofErr w:type="spellStart"/>
      <w:r>
        <w:rPr>
          <w:rStyle w:val="Strong"/>
          <w:b w:val="0"/>
          <w:bCs w:val="0"/>
        </w:rPr>
        <w:t>nodeis</w:t>
      </w:r>
      <w:proofErr w:type="spellEnd"/>
      <w:r>
        <w:rPr>
          <w:rStyle w:val="Strong"/>
          <w:b w:val="0"/>
          <w:bCs w:val="0"/>
        </w:rPr>
        <w:t xml:space="preserve"> code and debug </w:t>
      </w:r>
      <w:proofErr w:type="spellStart"/>
      <w:r>
        <w:rPr>
          <w:rStyle w:val="Strong"/>
          <w:b w:val="0"/>
          <w:bCs w:val="0"/>
        </w:rPr>
        <w:t>javascript</w:t>
      </w:r>
      <w:proofErr w:type="spellEnd"/>
      <w:r>
        <w:rPr>
          <w:rStyle w:val="Strong"/>
          <w:b w:val="0"/>
          <w:bCs w:val="0"/>
        </w:rPr>
        <w:t xml:space="preserve"> codes.</w:t>
      </w:r>
    </w:p>
    <w:p w:rsidR="0004414E" w:rsidRDefault="0004414E" w:rsidP="0004414E">
      <w:pPr>
        <w:pStyle w:val="ContactInfo"/>
        <w:ind w:left="720"/>
        <w:rPr>
          <w:rStyle w:val="Strong"/>
          <w:b w:val="0"/>
          <w:bCs w:val="0"/>
        </w:rPr>
      </w:pPr>
    </w:p>
    <w:p w:rsidR="00536782" w:rsidRDefault="00536782" w:rsidP="00536782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node</w:t>
      </w:r>
      <w:proofErr w:type="gramEnd"/>
      <w:r>
        <w:rPr>
          <w:rStyle w:val="Strong"/>
          <w:b w:val="0"/>
          <w:bCs w:val="0"/>
        </w:rPr>
        <w:t xml:space="preserve"> 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for</w:t>
      </w:r>
      <w:proofErr w:type="gramEnd"/>
      <w:r>
        <w:rPr>
          <w:rStyle w:val="Strong"/>
          <w:b w:val="0"/>
          <w:bCs w:val="0"/>
        </w:rPr>
        <w:t xml:space="preserve"> entering in REPL environment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.exit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Example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1.js</w:t>
      </w:r>
      <w:proofErr w:type="gramEnd"/>
      <w:r>
        <w:rPr>
          <w:rStyle w:val="Strong"/>
          <w:b w:val="0"/>
          <w:bCs w:val="0"/>
        </w:rPr>
        <w:t xml:space="preserve"> expression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3+3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10/5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2.use</w:t>
      </w:r>
      <w:proofErr w:type="gramEnd"/>
      <w:r>
        <w:rPr>
          <w:rStyle w:val="Strong"/>
          <w:b w:val="0"/>
          <w:bCs w:val="0"/>
        </w:rPr>
        <w:t xml:space="preserve"> variables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var</w:t>
      </w:r>
      <w:proofErr w:type="spellEnd"/>
      <w:proofErr w:type="gramEnd"/>
      <w:r>
        <w:rPr>
          <w:rStyle w:val="Strong"/>
          <w:b w:val="0"/>
          <w:bCs w:val="0"/>
        </w:rPr>
        <w:t xml:space="preserve"> a = ‘</w:t>
      </w:r>
      <w:proofErr w:type="spellStart"/>
      <w:r>
        <w:rPr>
          <w:rStyle w:val="Strong"/>
          <w:b w:val="0"/>
          <w:bCs w:val="0"/>
        </w:rPr>
        <w:t>brijesh</w:t>
      </w:r>
      <w:proofErr w:type="spellEnd"/>
      <w:r>
        <w:rPr>
          <w:rStyle w:val="Strong"/>
          <w:b w:val="0"/>
          <w:bCs w:val="0"/>
        </w:rPr>
        <w:t>’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a</w:t>
      </w:r>
      <w:proofErr w:type="gramEnd"/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var</w:t>
      </w:r>
      <w:proofErr w:type="spellEnd"/>
      <w:proofErr w:type="gramEnd"/>
      <w:r>
        <w:rPr>
          <w:rStyle w:val="Strong"/>
          <w:b w:val="0"/>
          <w:bCs w:val="0"/>
        </w:rPr>
        <w:t xml:space="preserve"> b = ‘</w:t>
      </w:r>
      <w:proofErr w:type="spellStart"/>
      <w:r>
        <w:rPr>
          <w:rStyle w:val="Strong"/>
          <w:b w:val="0"/>
          <w:bCs w:val="0"/>
        </w:rPr>
        <w:t>sahani</w:t>
      </w:r>
      <w:proofErr w:type="spellEnd"/>
      <w:r>
        <w:rPr>
          <w:rStyle w:val="Strong"/>
          <w:b w:val="0"/>
          <w:bCs w:val="0"/>
        </w:rPr>
        <w:t>’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b</w:t>
      </w:r>
      <w:proofErr w:type="gramEnd"/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a+</w:t>
      </w:r>
      <w:proofErr w:type="gramEnd"/>
      <w:r>
        <w:rPr>
          <w:rStyle w:val="Strong"/>
          <w:b w:val="0"/>
          <w:bCs w:val="0"/>
        </w:rPr>
        <w:t>b</w:t>
      </w:r>
      <w:proofErr w:type="spellEnd"/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3. </w:t>
      </w:r>
      <w:proofErr w:type="gramStart"/>
      <w:r>
        <w:rPr>
          <w:rStyle w:val="Strong"/>
          <w:b w:val="0"/>
          <w:bCs w:val="0"/>
        </w:rPr>
        <w:t>multiline</w:t>
      </w:r>
      <w:proofErr w:type="gramEnd"/>
      <w:r>
        <w:rPr>
          <w:rStyle w:val="Strong"/>
          <w:b w:val="0"/>
          <w:bCs w:val="0"/>
        </w:rPr>
        <w:t xml:space="preserve"> code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Var</w:t>
      </w:r>
      <w:proofErr w:type="spellEnd"/>
      <w:r>
        <w:rPr>
          <w:rStyle w:val="Strong"/>
          <w:b w:val="0"/>
          <w:bCs w:val="0"/>
        </w:rPr>
        <w:t xml:space="preserve"> x = 0;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do</w:t>
      </w:r>
      <w:proofErr w:type="gramEnd"/>
      <w:r>
        <w:rPr>
          <w:rStyle w:val="Strong"/>
          <w:b w:val="0"/>
          <w:bCs w:val="0"/>
        </w:rPr>
        <w:t xml:space="preserve"> 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{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ab/>
      </w:r>
      <w:proofErr w:type="gramStart"/>
      <w:r>
        <w:rPr>
          <w:rStyle w:val="Strong"/>
          <w:b w:val="0"/>
          <w:bCs w:val="0"/>
        </w:rPr>
        <w:t>x</w:t>
      </w:r>
      <w:proofErr w:type="gramEnd"/>
      <w:r>
        <w:rPr>
          <w:rStyle w:val="Strong"/>
          <w:b w:val="0"/>
          <w:bCs w:val="0"/>
        </w:rPr>
        <w:t>++;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console.log(</w:t>
      </w:r>
      <w:proofErr w:type="gramEnd"/>
      <w:r>
        <w:rPr>
          <w:rStyle w:val="Strong"/>
          <w:b w:val="0"/>
          <w:bCs w:val="0"/>
        </w:rPr>
        <w:t>‘my x value is ${x}’);</w:t>
      </w:r>
    </w:p>
    <w:p w:rsidR="00536782" w:rsidRDefault="00536782" w:rsidP="0004414E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</w:t>
      </w:r>
      <w:proofErr w:type="gramStart"/>
      <w:r>
        <w:rPr>
          <w:rStyle w:val="Strong"/>
          <w:b w:val="0"/>
          <w:bCs w:val="0"/>
        </w:rPr>
        <w:t>}</w:t>
      </w:r>
      <w:r w:rsidR="00D74BE6">
        <w:rPr>
          <w:rStyle w:val="Strong"/>
          <w:b w:val="0"/>
          <w:bCs w:val="0"/>
        </w:rPr>
        <w:t>while</w:t>
      </w:r>
      <w:proofErr w:type="gramEnd"/>
      <w:r w:rsidR="00D74BE6">
        <w:rPr>
          <w:rStyle w:val="Strong"/>
          <w:b w:val="0"/>
          <w:bCs w:val="0"/>
        </w:rPr>
        <w:t>(x&lt;5);</w:t>
      </w:r>
    </w:p>
    <w:p w:rsidR="00D74BE6" w:rsidRDefault="00D74BE6" w:rsidP="0004414E">
      <w:pPr>
        <w:pStyle w:val="ContactInfo"/>
        <w:ind w:left="720"/>
        <w:rPr>
          <w:rStyle w:val="Strong"/>
          <w:b w:val="0"/>
          <w:bCs w:val="0"/>
        </w:rPr>
      </w:pPr>
    </w:p>
    <w:p w:rsidR="00D74BE6" w:rsidRDefault="00D74BE6" w:rsidP="0004414E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4.use</w:t>
      </w:r>
      <w:proofErr w:type="gramEnd"/>
      <w:r>
        <w:rPr>
          <w:rStyle w:val="Strong"/>
          <w:b w:val="0"/>
          <w:bCs w:val="0"/>
        </w:rPr>
        <w:t xml:space="preserve"> (_) to get last result</w:t>
      </w:r>
    </w:p>
    <w:p w:rsidR="00D74BE6" w:rsidRDefault="00D74BE6" w:rsidP="0004414E">
      <w:pPr>
        <w:pStyle w:val="ContactInfo"/>
        <w:ind w:left="720"/>
        <w:rPr>
          <w:rStyle w:val="Strong"/>
          <w:b w:val="0"/>
          <w:bCs w:val="0"/>
        </w:rPr>
      </w:pPr>
    </w:p>
    <w:p w:rsidR="00D74BE6" w:rsidRDefault="00D74BE6" w:rsidP="0004414E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To fetch last </w:t>
      </w:r>
      <w:proofErr w:type="gramStart"/>
      <w:r>
        <w:rPr>
          <w:rStyle w:val="Strong"/>
          <w:b w:val="0"/>
          <w:bCs w:val="0"/>
        </w:rPr>
        <w:t>result  like</w:t>
      </w:r>
      <w:proofErr w:type="gramEnd"/>
      <w:r>
        <w:rPr>
          <w:rStyle w:val="Strong"/>
          <w:b w:val="0"/>
          <w:bCs w:val="0"/>
        </w:rPr>
        <w:t>(  _+5  )</w:t>
      </w:r>
    </w:p>
    <w:p w:rsidR="00D74BE6" w:rsidRDefault="00D74BE6" w:rsidP="0004414E">
      <w:pPr>
        <w:pStyle w:val="ContactInfo"/>
        <w:ind w:left="720"/>
        <w:rPr>
          <w:rStyle w:val="Strong"/>
          <w:b w:val="0"/>
          <w:bCs w:val="0"/>
        </w:rPr>
      </w:pPr>
    </w:p>
    <w:p w:rsidR="00D74BE6" w:rsidRDefault="00D74BE6" w:rsidP="00D74BE6">
      <w:pPr>
        <w:pStyle w:val="ContactInfo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Editor mode</w:t>
      </w:r>
    </w:p>
    <w:p w:rsidR="00D74BE6" w:rsidRDefault="00D74BE6" w:rsidP="00D74BE6">
      <w:pPr>
        <w:pStyle w:val="ContactInfo"/>
        <w:ind w:left="720"/>
        <w:rPr>
          <w:rStyle w:val="Strong"/>
          <w:b w:val="0"/>
          <w:bCs w:val="0"/>
        </w:rPr>
      </w:pPr>
    </w:p>
    <w:p w:rsidR="00D74BE6" w:rsidRDefault="00D74BE6" w:rsidP="00D74BE6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.editor</w:t>
      </w:r>
    </w:p>
    <w:p w:rsidR="00D74BE6" w:rsidRDefault="00D74BE6" w:rsidP="00D74BE6">
      <w:pPr>
        <w:pStyle w:val="ContactInfo"/>
        <w:ind w:left="720"/>
        <w:rPr>
          <w:rStyle w:val="Strong"/>
          <w:b w:val="0"/>
          <w:bCs w:val="0"/>
        </w:rPr>
      </w:pPr>
    </w:p>
    <w:p w:rsidR="00D74BE6" w:rsidRDefault="00D74BE6" w:rsidP="00D74BE6">
      <w:pPr>
        <w:pStyle w:val="ContactInfo"/>
        <w:rPr>
          <w:rStyle w:val="Strong"/>
          <w:b w:val="0"/>
          <w:bCs w:val="0"/>
        </w:rPr>
      </w:pPr>
    </w:p>
    <w:p w:rsidR="00D74BE6" w:rsidRDefault="00D74BE6" w:rsidP="00D74BE6">
      <w:pPr>
        <w:pStyle w:val="ContactInfo"/>
        <w:rPr>
          <w:rStyle w:val="Strong"/>
          <w:b w:val="0"/>
          <w:bCs w:val="0"/>
        </w:rPr>
      </w:pPr>
    </w:p>
    <w:p w:rsidR="00D74BE6" w:rsidRDefault="00D74BE6" w:rsidP="00D74BE6">
      <w:pPr>
        <w:pStyle w:val="ContactInfo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Core module(</w:t>
      </w:r>
      <w:r w:rsidR="00364D43">
        <w:rPr>
          <w:rStyle w:val="Strong"/>
          <w:b w:val="0"/>
          <w:bCs w:val="0"/>
        </w:rPr>
        <w:t>File System</w:t>
      </w:r>
      <w:r>
        <w:rPr>
          <w:rStyle w:val="Strong"/>
          <w:b w:val="0"/>
          <w:bCs w:val="0"/>
        </w:rPr>
        <w:t>)</w:t>
      </w:r>
      <w:r w:rsidR="00DE2C44">
        <w:rPr>
          <w:rStyle w:val="Strong"/>
          <w:b w:val="0"/>
          <w:bCs w:val="0"/>
        </w:rPr>
        <w:t xml:space="preserve"> synchronous</w:t>
      </w:r>
    </w:p>
    <w:p w:rsidR="00D74BE6" w:rsidRDefault="00D74BE6" w:rsidP="00364D43">
      <w:pPr>
        <w:pStyle w:val="ContactInfo"/>
        <w:ind w:left="720"/>
        <w:rPr>
          <w:rStyle w:val="Strong"/>
          <w:b w:val="0"/>
          <w:bCs w:val="0"/>
        </w:rPr>
      </w:pPr>
    </w:p>
    <w:p w:rsidR="00364D43" w:rsidRDefault="00364D43" w:rsidP="00364D43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1.</w:t>
      </w:r>
      <w:r w:rsidR="00BB72BC">
        <w:rPr>
          <w:rStyle w:val="Strong"/>
          <w:b w:val="0"/>
          <w:bCs w:val="0"/>
        </w:rPr>
        <w:t>create</w:t>
      </w:r>
      <w:proofErr w:type="gramEnd"/>
      <w:r w:rsidR="00BB72BC">
        <w:rPr>
          <w:rStyle w:val="Strong"/>
          <w:b w:val="0"/>
          <w:bCs w:val="0"/>
        </w:rPr>
        <w:t xml:space="preserve"> </w:t>
      </w:r>
      <w:proofErr w:type="spellStart"/>
      <w:r w:rsidR="00BB72BC">
        <w:rPr>
          <w:rStyle w:val="Strong"/>
          <w:b w:val="0"/>
          <w:bCs w:val="0"/>
        </w:rPr>
        <w:t>sunc</w:t>
      </w:r>
      <w:proofErr w:type="spellEnd"/>
      <w:r w:rsidR="00BB72BC">
        <w:rPr>
          <w:rStyle w:val="Strong"/>
          <w:b w:val="0"/>
          <w:bCs w:val="0"/>
        </w:rPr>
        <w:t xml:space="preserve"> file</w:t>
      </w:r>
    </w:p>
    <w:p w:rsidR="00BB72BC" w:rsidRDefault="00BB72BC" w:rsidP="00364D43">
      <w:pPr>
        <w:pStyle w:val="ContactInfo"/>
        <w:ind w:left="720"/>
        <w:rPr>
          <w:rStyle w:val="Strong"/>
          <w:b w:val="0"/>
          <w:bCs w:val="0"/>
        </w:rPr>
      </w:pPr>
    </w:p>
    <w:p w:rsidR="00BB72BC" w:rsidRPr="00BB72BC" w:rsidRDefault="00BB72BC" w:rsidP="00BB72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BB7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BB7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BB72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BB7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</w:t>
      </w:r>
      <w:r w:rsidRPr="00BB7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require</w:t>
      </w:r>
      <w:r w:rsidRPr="00BB7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BB7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"fs"</w:t>
      </w:r>
      <w:r w:rsidRPr="00BB7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BB72BC" w:rsidRPr="00BB72BC" w:rsidRDefault="00BB72BC" w:rsidP="00BB72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BB72BC" w:rsidRPr="00BB72BC" w:rsidRDefault="00BB72BC" w:rsidP="00BB72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BB72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BB7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BB7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writeFileSync</w:t>
      </w:r>
      <w:proofErr w:type="spellEnd"/>
      <w:r w:rsidRPr="00BB7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BB7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</w:t>
      </w:r>
      <w:proofErr w:type="spellStart"/>
      <w:r w:rsidRPr="00BB7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read.txt'</w:t>
      </w:r>
      <w:r w:rsidRPr="00BB7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BB7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"welcome</w:t>
      </w:r>
      <w:proofErr w:type="spellEnd"/>
      <w:r w:rsidRPr="00BB7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 to file"</w:t>
      </w:r>
      <w:r w:rsidRPr="00BB7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BB72BC" w:rsidRPr="00BB72BC" w:rsidRDefault="00BB72BC" w:rsidP="00BB72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BB72BC" w:rsidRDefault="00BB72BC" w:rsidP="00364D43">
      <w:pPr>
        <w:pStyle w:val="ContactInfo"/>
        <w:ind w:left="720"/>
        <w:rPr>
          <w:rStyle w:val="Strong"/>
          <w:b w:val="0"/>
          <w:bCs w:val="0"/>
        </w:rPr>
      </w:pPr>
    </w:p>
    <w:p w:rsidR="00BB72BC" w:rsidRDefault="00BB72BC" w:rsidP="00364D43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if</w:t>
      </w:r>
      <w:proofErr w:type="gramEnd"/>
      <w:r>
        <w:rPr>
          <w:rStyle w:val="Strong"/>
          <w:b w:val="0"/>
          <w:bCs w:val="0"/>
        </w:rPr>
        <w:t xml:space="preserve"> file exist then override file data.</w:t>
      </w: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2.append</w:t>
      </w:r>
      <w:proofErr w:type="gramEnd"/>
      <w:r>
        <w:rPr>
          <w:rStyle w:val="Strong"/>
          <w:b w:val="0"/>
          <w:bCs w:val="0"/>
        </w:rPr>
        <w:t xml:space="preserve"> file data</w:t>
      </w: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appendFileSync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</w:t>
      </w:r>
      <w:proofErr w:type="spellStart"/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read.txt'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"how</w:t>
      </w:r>
      <w:proofErr w:type="spellEnd"/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 r u"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3.buffer</w:t>
      </w:r>
      <w:proofErr w:type="gramEnd"/>
      <w:r>
        <w:rPr>
          <w:rStyle w:val="Strong"/>
          <w:b w:val="0"/>
          <w:bCs w:val="0"/>
        </w:rPr>
        <w:t xml:space="preserve"> to store binary data</w:t>
      </w: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601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buf_data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</w:t>
      </w: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readFileSync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'read.txt'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gramStart"/>
      <w:r w:rsidRPr="00601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proofErr w:type="gramEnd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buf_data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Default="00601E07" w:rsidP="00601E07">
      <w:pPr>
        <w:pStyle w:val="ContactInf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            4. </w:t>
      </w:r>
      <w:proofErr w:type="gramStart"/>
      <w:r>
        <w:rPr>
          <w:rStyle w:val="Strong"/>
          <w:b w:val="0"/>
          <w:bCs w:val="0"/>
        </w:rPr>
        <w:t>buffer</w:t>
      </w:r>
      <w:proofErr w:type="gramEnd"/>
      <w:r>
        <w:rPr>
          <w:rStyle w:val="Strong"/>
          <w:b w:val="0"/>
          <w:bCs w:val="0"/>
        </w:rPr>
        <w:t xml:space="preserve"> to string data</w:t>
      </w: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601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buf_data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</w:t>
      </w: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readFileSync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'read.txt'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gramStart"/>
      <w:r w:rsidRPr="00601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proofErr w:type="gramEnd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buf_data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601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org_data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</w:t>
      </w: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buf_data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toString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();</w:t>
      </w:r>
    </w:p>
    <w:p w:rsid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601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r w:rsidRPr="00601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org_data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902486" w:rsidRPr="00601E07" w:rsidRDefault="00902486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902486" w:rsidRDefault="00902486" w:rsidP="00364D43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or</w:t>
      </w:r>
    </w:p>
    <w:p w:rsidR="00902486" w:rsidRDefault="00902486" w:rsidP="00364D43">
      <w:pPr>
        <w:pStyle w:val="ContactInfo"/>
        <w:ind w:left="720"/>
        <w:rPr>
          <w:rStyle w:val="Strong"/>
          <w:b w:val="0"/>
          <w:bCs w:val="0"/>
        </w:rPr>
      </w:pPr>
    </w:p>
    <w:p w:rsidR="00902486" w:rsidRPr="00601E07" w:rsidRDefault="00902486" w:rsidP="009024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601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buf_data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</w:t>
      </w: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readFileSync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'read.txt'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,</w:t>
      </w:r>
      <w:r w:rsidRPr="00902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'utf8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902486" w:rsidRPr="00601E07" w:rsidRDefault="00902486" w:rsidP="009024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902486" w:rsidRPr="00601E07" w:rsidRDefault="00902486" w:rsidP="009024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601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buf_data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902486" w:rsidRDefault="00902486" w:rsidP="00364D43">
      <w:pPr>
        <w:pStyle w:val="ContactInfo"/>
        <w:ind w:left="720"/>
        <w:rPr>
          <w:rStyle w:val="Strong"/>
          <w:b w:val="0"/>
          <w:bCs w:val="0"/>
        </w:rPr>
      </w:pPr>
    </w:p>
    <w:p w:rsidR="00902486" w:rsidRDefault="00902486" w:rsidP="00364D43">
      <w:pPr>
        <w:pStyle w:val="ContactInfo"/>
        <w:ind w:left="720"/>
        <w:rPr>
          <w:rStyle w:val="Strong"/>
          <w:b w:val="0"/>
          <w:bCs w:val="0"/>
        </w:rPr>
      </w:pPr>
    </w:p>
    <w:p w:rsidR="00902486" w:rsidRDefault="00902486" w:rsidP="00364D43">
      <w:pPr>
        <w:pStyle w:val="ContactInfo"/>
        <w:ind w:left="720"/>
        <w:rPr>
          <w:rStyle w:val="Strong"/>
          <w:b w:val="0"/>
          <w:bCs w:val="0"/>
        </w:rPr>
      </w:pPr>
    </w:p>
    <w:p w:rsidR="00902486" w:rsidRDefault="00902486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5. rename file name </w:t>
      </w: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601E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//to rename file name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renameSync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'read.txt'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'raedwrite.txt'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 in one file</w:t>
      </w: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601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require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"fs"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601E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//to create new </w:t>
      </w:r>
      <w:proofErr w:type="spellStart"/>
      <w:r w:rsidRPr="00601E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filr</w:t>
      </w:r>
      <w:proofErr w:type="spellEnd"/>
      <w:r w:rsidRPr="00601E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 or update data in </w:t>
      </w:r>
      <w:proofErr w:type="spellStart"/>
      <w:r w:rsidRPr="00601E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exsiting</w:t>
      </w:r>
      <w:proofErr w:type="spellEnd"/>
      <w:r w:rsidRPr="00601E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 file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writeFileSync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</w:t>
      </w:r>
      <w:proofErr w:type="spellStart"/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read.txt'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"welcome</w:t>
      </w:r>
      <w:proofErr w:type="spellEnd"/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 to file"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Pr="00601E07" w:rsidRDefault="00601E07" w:rsidP="00601E0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601E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 not override add new data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appendFileSync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</w:t>
      </w:r>
      <w:proofErr w:type="spellStart"/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read.txt'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"how</w:t>
      </w:r>
      <w:proofErr w:type="spellEnd"/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 r u"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601E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//read file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readFileSync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'read.txt'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601E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//show buffer data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601E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buf_data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</w:t>
      </w: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readFileSync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'read.txt'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601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lastRenderedPageBreak/>
        <w:t>console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buf_data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601E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 show original data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601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org_data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</w:t>
      </w: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buf_data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toString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();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601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r w:rsidRPr="00601E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org_data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601E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//to rename file name</w:t>
      </w: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601E07" w:rsidRPr="00601E07" w:rsidRDefault="00601E07" w:rsidP="00601E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601E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601E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renameSync</w:t>
      </w:r>
      <w:proofErr w:type="spellEnd"/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'read.txt'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601E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'raedwrite.txt'</w:t>
      </w:r>
      <w:r w:rsidRPr="00601E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601E07" w:rsidRDefault="00601E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9D3506" w:rsidRDefault="009D3506" w:rsidP="00364D43">
      <w:pPr>
        <w:pStyle w:val="ContactInfo"/>
        <w:ind w:left="720"/>
        <w:rPr>
          <w:rStyle w:val="Strong"/>
          <w:b w:val="0"/>
          <w:bCs w:val="0"/>
        </w:rPr>
      </w:pPr>
    </w:p>
    <w:p w:rsidR="009D3506" w:rsidRDefault="009D3506" w:rsidP="009D3506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6.make folder</w:t>
      </w:r>
    </w:p>
    <w:p w:rsidR="009D3506" w:rsidRDefault="009D3506" w:rsidP="00364D43">
      <w:pPr>
        <w:pStyle w:val="ContactInfo"/>
        <w:ind w:left="720"/>
        <w:rPr>
          <w:rStyle w:val="Strong"/>
          <w:b w:val="0"/>
          <w:bCs w:val="0"/>
        </w:rPr>
      </w:pPr>
    </w:p>
    <w:p w:rsidR="009D3506" w:rsidRPr="009D3506" w:rsidRDefault="009D3506" w:rsidP="009D35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9D350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//create folder</w:t>
      </w:r>
    </w:p>
    <w:p w:rsidR="009D3506" w:rsidRPr="009D3506" w:rsidRDefault="009D3506" w:rsidP="009D35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9D3506" w:rsidRPr="009D3506" w:rsidRDefault="009D3506" w:rsidP="009D35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9D350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9D3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9D3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mkdirSync</w:t>
      </w:r>
      <w:proofErr w:type="spellEnd"/>
      <w:r w:rsidRPr="009D3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9D3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'new'</w:t>
      </w:r>
      <w:r w:rsidRPr="009D3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9D3506" w:rsidRDefault="009D3506" w:rsidP="00364D43">
      <w:pPr>
        <w:pStyle w:val="ContactInfo"/>
        <w:ind w:left="720"/>
        <w:rPr>
          <w:rStyle w:val="Strong"/>
          <w:b w:val="0"/>
          <w:bCs w:val="0"/>
        </w:rPr>
      </w:pPr>
    </w:p>
    <w:p w:rsidR="009D3506" w:rsidRDefault="009D3506" w:rsidP="00364D43">
      <w:pPr>
        <w:pStyle w:val="ContactInfo"/>
        <w:ind w:left="720"/>
        <w:rPr>
          <w:rStyle w:val="Strong"/>
          <w:b w:val="0"/>
          <w:bCs w:val="0"/>
        </w:rPr>
      </w:pPr>
    </w:p>
    <w:p w:rsidR="009D3506" w:rsidRDefault="009D3506" w:rsidP="00364D43">
      <w:pPr>
        <w:pStyle w:val="ContactInfo"/>
        <w:ind w:left="720"/>
        <w:rPr>
          <w:rStyle w:val="Strong"/>
          <w:b w:val="0"/>
          <w:bCs w:val="0"/>
        </w:rPr>
      </w:pPr>
    </w:p>
    <w:p w:rsidR="009D3506" w:rsidRDefault="009D3506" w:rsidP="00364D43">
      <w:pPr>
        <w:pStyle w:val="ContactInfo"/>
        <w:ind w:left="720"/>
        <w:rPr>
          <w:rStyle w:val="Strong"/>
          <w:b w:val="0"/>
          <w:bCs w:val="0"/>
        </w:rPr>
      </w:pPr>
      <w:r w:rsidRPr="009D3506">
        <w:rPr>
          <w:rStyle w:val="Strong"/>
          <w:b w:val="0"/>
          <w:bCs w:val="0"/>
        </w:rPr>
        <w:t>PS E:\nodejs&gt; node index.js</w:t>
      </w:r>
    </w:p>
    <w:p w:rsidR="000C5507" w:rsidRDefault="000C5507" w:rsidP="00364D43">
      <w:pPr>
        <w:pStyle w:val="ContactInfo"/>
        <w:ind w:left="720"/>
        <w:rPr>
          <w:rStyle w:val="Strong"/>
          <w:b w:val="0"/>
          <w:bCs w:val="0"/>
        </w:rPr>
      </w:pPr>
    </w:p>
    <w:p w:rsidR="000C5507" w:rsidRDefault="000C5507" w:rsidP="000C5507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7. delete file</w:t>
      </w:r>
    </w:p>
    <w:p w:rsidR="000C5507" w:rsidRPr="000C5507" w:rsidRDefault="000C5507" w:rsidP="000C550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0C550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0C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0C5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unlinkSync</w:t>
      </w:r>
      <w:proofErr w:type="spellEnd"/>
      <w:r w:rsidRPr="000C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0C5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'filename.js'</w:t>
      </w:r>
      <w:r w:rsidRPr="000C5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0C5507" w:rsidRDefault="000C5507" w:rsidP="000C5507">
      <w:pPr>
        <w:pStyle w:val="ContactInfo"/>
        <w:ind w:left="720"/>
        <w:rPr>
          <w:rStyle w:val="Strong"/>
          <w:b w:val="0"/>
          <w:bCs w:val="0"/>
        </w:rPr>
      </w:pPr>
    </w:p>
    <w:p w:rsidR="008D2303" w:rsidRDefault="008D2303" w:rsidP="000C5507">
      <w:pPr>
        <w:pStyle w:val="ContactInfo"/>
        <w:ind w:left="720"/>
        <w:rPr>
          <w:rStyle w:val="Strong"/>
          <w:b w:val="0"/>
          <w:bCs w:val="0"/>
        </w:rPr>
      </w:pPr>
    </w:p>
    <w:p w:rsidR="008D2303" w:rsidRDefault="008D2303" w:rsidP="000C5507">
      <w:pPr>
        <w:pStyle w:val="ContactInfo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8.  delete folder</w:t>
      </w:r>
    </w:p>
    <w:p w:rsidR="008D2303" w:rsidRDefault="008D2303" w:rsidP="000C5507">
      <w:pPr>
        <w:pStyle w:val="ContactInfo"/>
        <w:ind w:left="720"/>
        <w:rPr>
          <w:rStyle w:val="Strong"/>
          <w:b w:val="0"/>
          <w:bCs w:val="0"/>
        </w:rPr>
      </w:pPr>
    </w:p>
    <w:p w:rsidR="008D2303" w:rsidRPr="008D2303" w:rsidRDefault="008D2303" w:rsidP="008D23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8D2303" w:rsidRPr="008D2303" w:rsidRDefault="008D2303" w:rsidP="008D23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8D23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8D23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8D23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rmdirSync</w:t>
      </w:r>
      <w:proofErr w:type="spellEnd"/>
      <w:r w:rsidRPr="008D23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8D23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'filename.js'</w:t>
      </w:r>
      <w:r w:rsidRPr="008D23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8D2303" w:rsidRDefault="008D2303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0C5507">
      <w:pPr>
        <w:pStyle w:val="ContactInfo"/>
        <w:ind w:left="720"/>
        <w:rPr>
          <w:rStyle w:val="Strong"/>
          <w:b w:val="0"/>
          <w:bCs w:val="0"/>
        </w:rPr>
      </w:pPr>
    </w:p>
    <w:p w:rsidR="00521F1C" w:rsidRDefault="00521F1C" w:rsidP="00521F1C">
      <w:pPr>
        <w:pStyle w:val="ContactInfo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Core module(File System) </w:t>
      </w:r>
      <w:r w:rsidR="00BE7D38">
        <w:rPr>
          <w:rStyle w:val="Strong"/>
          <w:b w:val="0"/>
          <w:bCs w:val="0"/>
        </w:rPr>
        <w:t>a</w:t>
      </w:r>
      <w:r>
        <w:rPr>
          <w:rStyle w:val="Strong"/>
          <w:b w:val="0"/>
          <w:bCs w:val="0"/>
        </w:rPr>
        <w:t>synchronous</w:t>
      </w:r>
    </w:p>
    <w:p w:rsidR="00521F1C" w:rsidRDefault="00521F1C" w:rsidP="00BE7D38">
      <w:pPr>
        <w:pStyle w:val="ContactInfo"/>
        <w:ind w:left="720"/>
        <w:rPr>
          <w:rStyle w:val="Strong"/>
          <w:b w:val="0"/>
          <w:bCs w:val="0"/>
        </w:rPr>
      </w:pPr>
    </w:p>
    <w:p w:rsidR="00BE7D38" w:rsidRPr="00BE7D38" w:rsidRDefault="00BE7D38" w:rsidP="00BE7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BE7D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BE7D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</w:t>
      </w:r>
      <w:r w:rsidRPr="00BE7D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require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"fs"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BE7D38" w:rsidRPr="00BE7D38" w:rsidRDefault="00BE7D38" w:rsidP="00BE7D3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BE7D38" w:rsidRPr="00BE7D38" w:rsidRDefault="00BE7D38" w:rsidP="00BE7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BE7D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BE7D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writeFile</w:t>
      </w:r>
      <w:proofErr w:type="spellEnd"/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</w:t>
      </w:r>
      <w:proofErr w:type="spellStart"/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asy.txt"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"hi</w:t>
      </w:r>
      <w:proofErr w:type="spellEnd"/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 </w:t>
      </w:r>
      <w:proofErr w:type="spellStart"/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brijesh</w:t>
      </w:r>
      <w:proofErr w:type="spellEnd"/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 ()</w:t>
      </w:r>
      <w:r w:rsidRPr="00BE7D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=&gt;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{</w:t>
      </w:r>
    </w:p>
    <w:p w:rsidR="00BE7D38" w:rsidRPr="00BE7D38" w:rsidRDefault="00BE7D38" w:rsidP="00BE7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</w:t>
      </w:r>
      <w:r w:rsidRPr="00BE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BE7D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"created file"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BE7D38" w:rsidRPr="00BE7D38" w:rsidRDefault="00BE7D38" w:rsidP="00BE7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});</w:t>
      </w:r>
    </w:p>
    <w:p w:rsidR="00BE7D38" w:rsidRPr="00BE7D38" w:rsidRDefault="00BE7D38" w:rsidP="00BE7D3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BE7D38" w:rsidRPr="00BE7D38" w:rsidRDefault="00BE7D38" w:rsidP="00BE7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BE7D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BE7D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appendFile</w:t>
      </w:r>
      <w:proofErr w:type="spellEnd"/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</w:t>
      </w:r>
      <w:proofErr w:type="spellStart"/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asy.txt"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"updated</w:t>
      </w:r>
      <w:proofErr w:type="spellEnd"/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 file"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 ()</w:t>
      </w:r>
      <w:r w:rsidRPr="00BE7D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=&gt;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{</w:t>
      </w:r>
    </w:p>
    <w:p w:rsidR="00BE7D38" w:rsidRPr="00BE7D38" w:rsidRDefault="00BE7D38" w:rsidP="00BE7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</w:t>
      </w:r>
      <w:r w:rsidRPr="00BE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BE7D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"updated file"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BE7D38" w:rsidRPr="00BE7D38" w:rsidRDefault="00BE7D38" w:rsidP="00BE7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});</w:t>
      </w:r>
    </w:p>
    <w:p w:rsidR="00BE7D38" w:rsidRPr="00BE7D38" w:rsidRDefault="00BE7D38" w:rsidP="00BE7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BE7D38" w:rsidRPr="00BE7D38" w:rsidRDefault="00BE7D38" w:rsidP="00BE7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BE7D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fs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BE7D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readFile</w:t>
      </w:r>
      <w:proofErr w:type="spellEnd"/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"asy.txt"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BE7D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"utf-8"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 (</w:t>
      </w:r>
      <w:proofErr w:type="spellStart"/>
      <w:r w:rsidRPr="00BE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error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BE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data</w:t>
      </w:r>
      <w:proofErr w:type="spellEnd"/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</w:t>
      </w:r>
      <w:r w:rsidRPr="00BE7D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=&gt;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{</w:t>
      </w:r>
    </w:p>
    <w:p w:rsidR="00BE7D38" w:rsidRPr="00BE7D38" w:rsidRDefault="00BE7D38" w:rsidP="00BE7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</w:t>
      </w:r>
      <w:r w:rsidRPr="00BE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BE7D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BE7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data</w:t>
      </w: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BE7D38" w:rsidRPr="00BE7D38" w:rsidRDefault="00BE7D38" w:rsidP="00BE7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BE7D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});</w:t>
      </w:r>
    </w:p>
    <w:p w:rsidR="00BE7D38" w:rsidRDefault="00BE7D38" w:rsidP="00BE7D38">
      <w:pPr>
        <w:pStyle w:val="ContactInfo"/>
        <w:ind w:left="720"/>
        <w:rPr>
          <w:rStyle w:val="Strong"/>
          <w:b w:val="0"/>
          <w:bCs w:val="0"/>
        </w:rPr>
      </w:pPr>
    </w:p>
    <w:p w:rsidR="00430ADA" w:rsidRDefault="00430ADA" w:rsidP="00BE7D38">
      <w:pPr>
        <w:pStyle w:val="ContactInfo"/>
        <w:ind w:left="720"/>
        <w:rPr>
          <w:rStyle w:val="Strong"/>
          <w:b w:val="0"/>
          <w:bCs w:val="0"/>
        </w:rPr>
      </w:pPr>
    </w:p>
    <w:p w:rsidR="00430ADA" w:rsidRDefault="00430ADA" w:rsidP="00430ADA">
      <w:pPr>
        <w:pStyle w:val="ContactInfo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OS Module </w:t>
      </w:r>
    </w:p>
    <w:p w:rsidR="00430ADA" w:rsidRDefault="00430ADA" w:rsidP="00430ADA">
      <w:pPr>
        <w:pStyle w:val="ContactInfo"/>
        <w:rPr>
          <w:rStyle w:val="Strong"/>
          <w:b w:val="0"/>
          <w:bCs w:val="0"/>
        </w:rPr>
      </w:pPr>
    </w:p>
    <w:p w:rsidR="00430ADA" w:rsidRPr="00430ADA" w:rsidRDefault="00430ADA" w:rsidP="00430A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430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proofErr w:type="spellStart"/>
      <w:r w:rsidRPr="00430AD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os</w:t>
      </w:r>
      <w:proofErr w:type="spellEnd"/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</w:t>
      </w:r>
      <w:r w:rsidRPr="00430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require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430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</w:t>
      </w:r>
      <w:proofErr w:type="spellStart"/>
      <w:r w:rsidRPr="00430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os</w:t>
      </w:r>
      <w:proofErr w:type="spellEnd"/>
      <w:r w:rsidRPr="00430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430ADA" w:rsidRPr="00430ADA" w:rsidRDefault="00430ADA" w:rsidP="00430ADA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430ADA" w:rsidRPr="00430ADA" w:rsidRDefault="00430ADA" w:rsidP="00430A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430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430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r w:rsidRPr="00430AD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os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430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arch</w:t>
      </w:r>
      <w:proofErr w:type="spellEnd"/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());</w:t>
      </w:r>
    </w:p>
    <w:p w:rsidR="00430ADA" w:rsidRPr="00430ADA" w:rsidRDefault="00430ADA" w:rsidP="00430A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430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430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r w:rsidRPr="00430AD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os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430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freemem</w:t>
      </w:r>
      <w:proofErr w:type="spellEnd"/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());</w:t>
      </w:r>
    </w:p>
    <w:p w:rsidR="00430ADA" w:rsidRPr="00430ADA" w:rsidRDefault="00430ADA" w:rsidP="00430A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430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430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r w:rsidRPr="00430AD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os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430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totalmem</w:t>
      </w:r>
      <w:proofErr w:type="spellEnd"/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());</w:t>
      </w:r>
    </w:p>
    <w:p w:rsidR="00430ADA" w:rsidRPr="00430ADA" w:rsidRDefault="00430ADA" w:rsidP="00430A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430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430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r w:rsidRPr="00430AD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os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430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hostname</w:t>
      </w:r>
      <w:proofErr w:type="spellEnd"/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());</w:t>
      </w:r>
    </w:p>
    <w:p w:rsidR="00430ADA" w:rsidRPr="00430ADA" w:rsidRDefault="00430ADA" w:rsidP="00430A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430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430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r w:rsidRPr="00430AD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os</w:t>
      </w:r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430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platform</w:t>
      </w:r>
      <w:proofErr w:type="spellEnd"/>
      <w:r w:rsidRPr="00430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());</w:t>
      </w:r>
    </w:p>
    <w:p w:rsidR="00430ADA" w:rsidRDefault="00430ADA" w:rsidP="003D37A2">
      <w:pPr>
        <w:pStyle w:val="ContactInfo"/>
        <w:rPr>
          <w:rStyle w:val="Strong"/>
          <w:b w:val="0"/>
          <w:bCs w:val="0"/>
        </w:rPr>
      </w:pPr>
    </w:p>
    <w:p w:rsidR="003D37A2" w:rsidRDefault="003D37A2" w:rsidP="003D37A2">
      <w:pPr>
        <w:pStyle w:val="ContactInfo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PathModule</w:t>
      </w:r>
      <w:proofErr w:type="spellEnd"/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3D3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3D37A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path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= </w:t>
      </w:r>
      <w:r w:rsidRPr="003D3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require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3D3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'path'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gramStart"/>
      <w:r w:rsidRPr="003D3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3D3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proofErr w:type="gramEnd"/>
      <w:r w:rsidRPr="003D37A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path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3D3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dirname</w:t>
      </w:r>
      <w:proofErr w:type="spellEnd"/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3D3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"E:/nodejs/PathModule/path.js"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));</w:t>
      </w: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gramStart"/>
      <w:r w:rsidRPr="003D3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3D3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proofErr w:type="gramEnd"/>
      <w:r w:rsidRPr="003D37A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path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3D3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extname</w:t>
      </w:r>
      <w:proofErr w:type="spellEnd"/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3D3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"E:/nodejs/PathModule/path.js"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));</w:t>
      </w: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gramStart"/>
      <w:r w:rsidRPr="003D3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3D3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proofErr w:type="gramEnd"/>
      <w:r w:rsidRPr="003D37A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path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3D3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basename</w:t>
      </w:r>
      <w:proofErr w:type="spellEnd"/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3D3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"E:/nodejs/PathModule/path.js"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));</w:t>
      </w: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3D37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//show in object</w:t>
      </w: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gramStart"/>
      <w:r w:rsidRPr="003D3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3D3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proofErr w:type="gramEnd"/>
      <w:r w:rsidRPr="003D37A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path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3D3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parse</w:t>
      </w:r>
      <w:proofErr w:type="spellEnd"/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3D3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"E:/nodejs/PathModule/path.js"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));</w:t>
      </w: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3D37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//access object properties</w:t>
      </w: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3D3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proofErr w:type="spellStart"/>
      <w:r w:rsidRPr="003D37A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oo</w:t>
      </w:r>
      <w:proofErr w:type="spellEnd"/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 </w:t>
      </w:r>
      <w:proofErr w:type="spellStart"/>
      <w:r w:rsidRPr="003D37A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path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3D3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parse</w:t>
      </w:r>
      <w:proofErr w:type="spellEnd"/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3D3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"E:/nodejs/PathModule/path.js"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gramStart"/>
      <w:r w:rsidRPr="003D3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3D3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3D37A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oo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3D3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name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3D37A2" w:rsidRPr="003D37A2" w:rsidRDefault="003D37A2" w:rsidP="003D37A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gramStart"/>
      <w:r w:rsidRPr="003D3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3D3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proofErr w:type="gramEnd"/>
      <w:r w:rsidRPr="003D37A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oo</w:t>
      </w:r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3D3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root</w:t>
      </w:r>
      <w:proofErr w:type="spellEnd"/>
      <w:r w:rsidRPr="003D3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3D37A2" w:rsidRDefault="003D37A2" w:rsidP="003D37A2">
      <w:pPr>
        <w:pStyle w:val="ContactInfo"/>
        <w:rPr>
          <w:rStyle w:val="Strong"/>
          <w:b w:val="0"/>
          <w:bCs w:val="0"/>
        </w:rPr>
      </w:pPr>
    </w:p>
    <w:p w:rsidR="00712536" w:rsidRDefault="00712536" w:rsidP="003D37A2">
      <w:pPr>
        <w:pStyle w:val="ContactInfo"/>
        <w:rPr>
          <w:rStyle w:val="Strong"/>
          <w:b w:val="0"/>
          <w:bCs w:val="0"/>
        </w:rPr>
      </w:pPr>
    </w:p>
    <w:p w:rsidR="00712536" w:rsidRDefault="00712536" w:rsidP="00712536">
      <w:pPr>
        <w:pStyle w:val="ContactInfo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How to Create and Exports own module</w:t>
      </w:r>
    </w:p>
    <w:p w:rsidR="00712536" w:rsidRDefault="00712536" w:rsidP="00712536">
      <w:pPr>
        <w:pStyle w:val="ContactInfo"/>
        <w:rPr>
          <w:rStyle w:val="Strong"/>
          <w:b w:val="0"/>
          <w:bCs w:val="0"/>
        </w:rPr>
      </w:pPr>
    </w:p>
    <w:p w:rsidR="00712536" w:rsidRDefault="00712536" w:rsidP="00712536">
      <w:pPr>
        <w:pStyle w:val="ContactInfo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Index.js</w:t>
      </w:r>
    </w:p>
    <w:p w:rsidR="00712536" w:rsidRDefault="00712536" w:rsidP="00712536">
      <w:pPr>
        <w:pStyle w:val="ContactInfo"/>
        <w:ind w:left="465"/>
        <w:rPr>
          <w:rStyle w:val="Strong"/>
          <w:b w:val="0"/>
          <w:bCs w:val="0"/>
        </w:rPr>
      </w:pPr>
    </w:p>
    <w:p w:rsidR="00712536" w:rsidRPr="00712536" w:rsidRDefault="00712536" w:rsidP="007125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712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7125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operator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</w:t>
      </w:r>
      <w:r w:rsidRPr="00712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require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712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"./operator"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</w:t>
      </w:r>
    </w:p>
    <w:p w:rsidR="00712536" w:rsidRPr="00712536" w:rsidRDefault="00712536" w:rsidP="007125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gramStart"/>
      <w:r w:rsidRPr="00712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712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proofErr w:type="gramEnd"/>
      <w:r w:rsidRPr="007125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operator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712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add</w:t>
      </w:r>
      <w:proofErr w:type="spellEnd"/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712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</w:rPr>
        <w:t>5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712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</w:rPr>
        <w:t>2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));</w:t>
      </w:r>
    </w:p>
    <w:p w:rsidR="00712536" w:rsidRPr="00712536" w:rsidRDefault="00712536" w:rsidP="007125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gramStart"/>
      <w:r w:rsidRPr="00712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712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spellStart"/>
      <w:proofErr w:type="gramEnd"/>
      <w:r w:rsidRPr="007125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operator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712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sub</w:t>
      </w:r>
      <w:proofErr w:type="spellEnd"/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712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</w:rPr>
        <w:t>5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712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</w:rPr>
        <w:t>3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));</w:t>
      </w:r>
    </w:p>
    <w:p w:rsidR="00712536" w:rsidRDefault="00712536" w:rsidP="00712536">
      <w:pPr>
        <w:pStyle w:val="ContactInfo"/>
        <w:ind w:left="465"/>
        <w:rPr>
          <w:rStyle w:val="Strong"/>
          <w:b w:val="0"/>
          <w:bCs w:val="0"/>
        </w:rPr>
      </w:pPr>
    </w:p>
    <w:p w:rsidR="00D110B3" w:rsidRDefault="00D110B3" w:rsidP="00712536">
      <w:pPr>
        <w:pStyle w:val="ContactInfo"/>
        <w:ind w:left="465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or</w:t>
      </w:r>
      <w:proofErr w:type="gramEnd"/>
    </w:p>
    <w:p w:rsidR="00D110B3" w:rsidRPr="00D110B3" w:rsidRDefault="00D110B3" w:rsidP="00D110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D11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{</w:t>
      </w:r>
      <w:proofErr w:type="spellStart"/>
      <w:r w:rsidRPr="00D11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add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D11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sub</w:t>
      </w:r>
      <w:proofErr w:type="spellEnd"/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 = </w:t>
      </w:r>
      <w:r w:rsidRPr="00D11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require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D110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"./operator"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</w:t>
      </w:r>
    </w:p>
    <w:p w:rsidR="00D110B3" w:rsidRPr="00D110B3" w:rsidRDefault="00D110B3" w:rsidP="00D110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gramStart"/>
      <w:r w:rsidRPr="00D11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D11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D11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add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D11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</w:rPr>
        <w:t>5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D11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</w:rPr>
        <w:t>8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));</w:t>
      </w:r>
    </w:p>
    <w:p w:rsidR="00D110B3" w:rsidRPr="00D110B3" w:rsidRDefault="00D110B3" w:rsidP="00D110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gramStart"/>
      <w:r w:rsidRPr="00D11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D11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D11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sub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D11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</w:rPr>
        <w:t>5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D110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</w:rPr>
        <w:t>1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));</w:t>
      </w:r>
    </w:p>
    <w:p w:rsidR="00D110B3" w:rsidRDefault="00D110B3" w:rsidP="00712536">
      <w:pPr>
        <w:pStyle w:val="ContactInfo"/>
        <w:ind w:left="465"/>
        <w:rPr>
          <w:rStyle w:val="Strong"/>
          <w:b w:val="0"/>
          <w:bCs w:val="0"/>
        </w:rPr>
      </w:pPr>
    </w:p>
    <w:p w:rsidR="00712536" w:rsidRDefault="00712536" w:rsidP="00712536">
      <w:pPr>
        <w:pStyle w:val="ContactInfo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Operator.js</w:t>
      </w:r>
    </w:p>
    <w:p w:rsidR="00712536" w:rsidRDefault="00712536" w:rsidP="00712536">
      <w:pPr>
        <w:pStyle w:val="ContactInfo"/>
        <w:rPr>
          <w:rStyle w:val="Strong"/>
          <w:b w:val="0"/>
          <w:bCs w:val="0"/>
        </w:rPr>
      </w:pPr>
    </w:p>
    <w:p w:rsidR="00712536" w:rsidRPr="00712536" w:rsidRDefault="00712536" w:rsidP="007125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712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712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add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=(</w:t>
      </w:r>
      <w:proofErr w:type="spellStart"/>
      <w:r w:rsidRPr="00712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a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712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b</w:t>
      </w:r>
      <w:proofErr w:type="spellEnd"/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</w:t>
      </w:r>
      <w:r w:rsidRPr="00712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=&gt;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{</w:t>
      </w:r>
    </w:p>
    <w:p w:rsidR="00712536" w:rsidRPr="00712536" w:rsidRDefault="00712536" w:rsidP="007125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</w:t>
      </w:r>
      <w:proofErr w:type="gramStart"/>
      <w:r w:rsidRPr="00712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</w:rPr>
        <w:t>return</w:t>
      </w:r>
      <w:proofErr w:type="gramEnd"/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proofErr w:type="spellStart"/>
      <w:r w:rsidRPr="00712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a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+</w:t>
      </w:r>
      <w:r w:rsidRPr="00712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b</w:t>
      </w:r>
      <w:proofErr w:type="spellEnd"/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;</w:t>
      </w:r>
    </w:p>
    <w:p w:rsidR="00712536" w:rsidRPr="00712536" w:rsidRDefault="00712536" w:rsidP="007125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};</w:t>
      </w:r>
    </w:p>
    <w:p w:rsidR="00712536" w:rsidRPr="00712536" w:rsidRDefault="00712536" w:rsidP="007125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712536" w:rsidRPr="00712536" w:rsidRDefault="00712536" w:rsidP="007125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712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712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sub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(</w:t>
      </w:r>
      <w:proofErr w:type="spellStart"/>
      <w:r w:rsidRPr="00712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a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712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b</w:t>
      </w:r>
      <w:proofErr w:type="spellEnd"/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 </w:t>
      </w:r>
      <w:r w:rsidRPr="00712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=&gt;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{</w:t>
      </w:r>
    </w:p>
    <w:p w:rsidR="00712536" w:rsidRPr="00712536" w:rsidRDefault="00712536" w:rsidP="007125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</w:t>
      </w:r>
      <w:proofErr w:type="gramStart"/>
      <w:r w:rsidRPr="00712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</w:rPr>
        <w:t>return</w:t>
      </w:r>
      <w:proofErr w:type="gramEnd"/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712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a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-</w:t>
      </w:r>
      <w:r w:rsidRPr="00712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b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;</w:t>
      </w:r>
    </w:p>
    <w:p w:rsidR="00712536" w:rsidRPr="00712536" w:rsidRDefault="00712536" w:rsidP="007125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</w:t>
      </w:r>
    </w:p>
    <w:p w:rsidR="00712536" w:rsidRPr="00712536" w:rsidRDefault="00712536" w:rsidP="007125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7125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</w:rPr>
        <w:t>module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7125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</w:rPr>
        <w:t>exports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712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add</w:t>
      </w:r>
      <w:proofErr w:type="spellEnd"/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= </w:t>
      </w:r>
      <w:r w:rsidRPr="00712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add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;</w:t>
      </w:r>
    </w:p>
    <w:p w:rsidR="00712536" w:rsidRPr="00712536" w:rsidRDefault="00712536" w:rsidP="007125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7125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</w:rPr>
        <w:t>module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7125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</w:rPr>
        <w:t>exports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712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sub</w:t>
      </w:r>
      <w:proofErr w:type="spellEnd"/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=</w:t>
      </w:r>
      <w:r w:rsidRPr="00712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sub</w:t>
      </w:r>
      <w:r w:rsidRPr="00712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;</w:t>
      </w:r>
    </w:p>
    <w:p w:rsidR="00712536" w:rsidRDefault="00712536" w:rsidP="00712536">
      <w:pPr>
        <w:pStyle w:val="ContactInfo"/>
        <w:rPr>
          <w:rStyle w:val="Strong"/>
          <w:b w:val="0"/>
          <w:bCs w:val="0"/>
        </w:rPr>
      </w:pPr>
    </w:p>
    <w:p w:rsidR="00D110B3" w:rsidRDefault="00D110B3" w:rsidP="00712536">
      <w:pPr>
        <w:pStyle w:val="ContactInfo"/>
        <w:rPr>
          <w:rStyle w:val="Strong"/>
          <w:b w:val="0"/>
          <w:bCs w:val="0"/>
        </w:rPr>
      </w:pPr>
    </w:p>
    <w:p w:rsidR="00D110B3" w:rsidRDefault="00D110B3" w:rsidP="00712536">
      <w:pPr>
        <w:pStyle w:val="ContactInfo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or</w:t>
      </w:r>
      <w:proofErr w:type="gramEnd"/>
    </w:p>
    <w:p w:rsidR="00D110B3" w:rsidRDefault="00D110B3" w:rsidP="00712536">
      <w:pPr>
        <w:pStyle w:val="ContactInfo"/>
        <w:rPr>
          <w:rStyle w:val="Strong"/>
          <w:b w:val="0"/>
          <w:bCs w:val="0"/>
        </w:rPr>
      </w:pPr>
    </w:p>
    <w:p w:rsidR="00D110B3" w:rsidRPr="00D110B3" w:rsidRDefault="00D110B3" w:rsidP="00D110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D11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D11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add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=(</w:t>
      </w:r>
      <w:proofErr w:type="spellStart"/>
      <w:r w:rsidRPr="00D11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a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D11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b</w:t>
      </w:r>
      <w:proofErr w:type="spellEnd"/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</w:t>
      </w:r>
      <w:r w:rsidRPr="00D11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=&gt;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{</w:t>
      </w:r>
    </w:p>
    <w:p w:rsidR="00D110B3" w:rsidRPr="00D110B3" w:rsidRDefault="00D110B3" w:rsidP="00D110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</w:t>
      </w:r>
      <w:proofErr w:type="gramStart"/>
      <w:r w:rsidRPr="00D110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</w:rPr>
        <w:t>return</w:t>
      </w:r>
      <w:proofErr w:type="gramEnd"/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proofErr w:type="spellStart"/>
      <w:r w:rsidRPr="00D11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a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+</w:t>
      </w:r>
      <w:r w:rsidRPr="00D11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b</w:t>
      </w:r>
      <w:proofErr w:type="spellEnd"/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;</w:t>
      </w:r>
    </w:p>
    <w:p w:rsidR="00D110B3" w:rsidRPr="00D110B3" w:rsidRDefault="00D110B3" w:rsidP="00D110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};</w:t>
      </w:r>
    </w:p>
    <w:p w:rsidR="00D110B3" w:rsidRPr="00D110B3" w:rsidRDefault="00D110B3" w:rsidP="00D110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D110B3" w:rsidRPr="00D110B3" w:rsidRDefault="00D110B3" w:rsidP="00D110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D11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D11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sub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(</w:t>
      </w:r>
      <w:proofErr w:type="spellStart"/>
      <w:r w:rsidRPr="00D11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a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D11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b</w:t>
      </w:r>
      <w:proofErr w:type="spellEnd"/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 </w:t>
      </w:r>
      <w:r w:rsidRPr="00D110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=&gt;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{</w:t>
      </w:r>
    </w:p>
    <w:p w:rsidR="00D110B3" w:rsidRPr="00D110B3" w:rsidRDefault="00D110B3" w:rsidP="00D110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</w:t>
      </w:r>
      <w:proofErr w:type="gramStart"/>
      <w:r w:rsidRPr="00D110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</w:rPr>
        <w:t>return</w:t>
      </w:r>
      <w:proofErr w:type="gramEnd"/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D11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a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-</w:t>
      </w:r>
      <w:r w:rsidRPr="00D110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b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;</w:t>
      </w:r>
    </w:p>
    <w:p w:rsidR="00D110B3" w:rsidRPr="00D110B3" w:rsidRDefault="00D110B3" w:rsidP="00D110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</w:t>
      </w:r>
    </w:p>
    <w:p w:rsidR="00D110B3" w:rsidRPr="00D110B3" w:rsidRDefault="00D110B3" w:rsidP="00D110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D110B3" w:rsidRPr="00D110B3" w:rsidRDefault="00D110B3" w:rsidP="00D110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r w:rsidRPr="00D11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</w:rPr>
        <w:t>module</w:t>
      </w:r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D110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</w:rPr>
        <w:t>exports</w:t>
      </w:r>
      <w:proofErr w:type="spellEnd"/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= {</w:t>
      </w:r>
      <w:proofErr w:type="spellStart"/>
      <w:r w:rsidRPr="00D11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add</w:t>
      </w:r>
      <w:proofErr w:type="gramStart"/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D110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sub</w:t>
      </w:r>
      <w:proofErr w:type="spellEnd"/>
      <w:proofErr w:type="gramEnd"/>
      <w:r w:rsidRPr="00D110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};</w:t>
      </w:r>
    </w:p>
    <w:p w:rsidR="00D110B3" w:rsidRDefault="00D110B3" w:rsidP="00712536">
      <w:pPr>
        <w:pStyle w:val="ContactInfo"/>
        <w:rPr>
          <w:rStyle w:val="Strong"/>
          <w:b w:val="0"/>
          <w:bCs w:val="0"/>
        </w:rPr>
      </w:pPr>
    </w:p>
    <w:p w:rsidR="00EE2FE0" w:rsidRDefault="00EE2FE0" w:rsidP="00712536">
      <w:pPr>
        <w:pStyle w:val="ContactInfo"/>
        <w:rPr>
          <w:rStyle w:val="Strong"/>
          <w:b w:val="0"/>
          <w:bCs w:val="0"/>
        </w:rPr>
      </w:pPr>
    </w:p>
    <w:p w:rsidR="00EE2FE0" w:rsidRDefault="00EE2FE0" w:rsidP="00712536">
      <w:pPr>
        <w:pStyle w:val="ContactInfo"/>
        <w:rPr>
          <w:rStyle w:val="Strong"/>
          <w:b w:val="0"/>
          <w:bCs w:val="0"/>
        </w:rPr>
      </w:pPr>
    </w:p>
    <w:p w:rsidR="00EE2FE0" w:rsidRDefault="00EE2FE0" w:rsidP="00712536">
      <w:pPr>
        <w:pStyle w:val="ContactInfo"/>
        <w:rPr>
          <w:rStyle w:val="Strong"/>
          <w:b w:val="0"/>
          <w:bCs w:val="0"/>
        </w:rPr>
      </w:pPr>
    </w:p>
    <w:p w:rsidR="00EE2FE0" w:rsidRDefault="00EE2FE0" w:rsidP="00712536">
      <w:pPr>
        <w:pStyle w:val="ContactInfo"/>
        <w:rPr>
          <w:rStyle w:val="Strong"/>
          <w:b w:val="0"/>
          <w:bCs w:val="0"/>
        </w:rPr>
      </w:pPr>
    </w:p>
    <w:p w:rsidR="00EE2FE0" w:rsidRDefault="00EE2FE0" w:rsidP="00712536">
      <w:pPr>
        <w:pStyle w:val="ContactInfo"/>
        <w:rPr>
          <w:rStyle w:val="Strong"/>
          <w:b w:val="0"/>
          <w:bCs w:val="0"/>
        </w:rPr>
      </w:pPr>
    </w:p>
    <w:p w:rsidR="00EE2FE0" w:rsidRDefault="00EE2FE0" w:rsidP="00712536">
      <w:pPr>
        <w:pStyle w:val="ContactInfo"/>
        <w:rPr>
          <w:rStyle w:val="Strong"/>
          <w:b w:val="0"/>
          <w:bCs w:val="0"/>
        </w:rPr>
      </w:pPr>
    </w:p>
    <w:p w:rsidR="00EE2FE0" w:rsidRDefault="00EE2FE0" w:rsidP="00712536">
      <w:pPr>
        <w:pStyle w:val="ContactInfo"/>
        <w:rPr>
          <w:rStyle w:val="Strong"/>
          <w:b w:val="0"/>
          <w:bCs w:val="0"/>
        </w:rPr>
      </w:pPr>
    </w:p>
    <w:p w:rsidR="00EE2FE0" w:rsidRDefault="00EE2FE0" w:rsidP="00712536">
      <w:pPr>
        <w:pStyle w:val="ContactInfo"/>
        <w:rPr>
          <w:rStyle w:val="Strong"/>
          <w:b w:val="0"/>
          <w:bCs w:val="0"/>
        </w:rPr>
      </w:pPr>
    </w:p>
    <w:p w:rsidR="00EE2FE0" w:rsidRDefault="00EE2FE0" w:rsidP="00EE2FE0">
      <w:pPr>
        <w:pStyle w:val="ContactInfo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Module wrapping function</w:t>
      </w:r>
    </w:p>
    <w:p w:rsidR="00EE2FE0" w:rsidRDefault="00EE2FE0" w:rsidP="00EE2FE0">
      <w:pPr>
        <w:pStyle w:val="ContactInfo"/>
        <w:rPr>
          <w:rStyle w:val="Strong"/>
          <w:b w:val="0"/>
          <w:bCs w:val="0"/>
        </w:rPr>
      </w:pPr>
    </w:p>
    <w:p w:rsidR="00EE2FE0" w:rsidRPr="00EE2FE0" w:rsidRDefault="00EE2FE0" w:rsidP="00EE2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EE2FE0" w:rsidRPr="00EE2FE0" w:rsidRDefault="00EE2FE0" w:rsidP="00EE2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EE2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Start"/>
      <w:r w:rsidRPr="00EE2F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function</w:t>
      </w:r>
      <w:r w:rsidRPr="00EE2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EE2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){</w:t>
      </w:r>
    </w:p>
    <w:p w:rsidR="00EE2FE0" w:rsidRPr="00EE2FE0" w:rsidRDefault="00EE2FE0" w:rsidP="00EE2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EE2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</w:t>
      </w:r>
      <w:proofErr w:type="spellStart"/>
      <w:proofErr w:type="gramStart"/>
      <w:r w:rsidRPr="00EE2F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var</w:t>
      </w:r>
      <w:proofErr w:type="spellEnd"/>
      <w:proofErr w:type="gramEnd"/>
      <w:r w:rsidRPr="00EE2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EE2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a</w:t>
      </w:r>
      <w:r w:rsidRPr="00EE2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=</w:t>
      </w:r>
      <w:r w:rsidRPr="00EE2F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</w:t>
      </w:r>
      <w:proofErr w:type="spellStart"/>
      <w:r w:rsidRPr="00EE2F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brijesh</w:t>
      </w:r>
      <w:proofErr w:type="spellEnd"/>
      <w:r w:rsidRPr="00EE2F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</w:t>
      </w:r>
      <w:r w:rsidRPr="00EE2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;</w:t>
      </w:r>
    </w:p>
    <w:p w:rsidR="00EE2FE0" w:rsidRPr="00EE2FE0" w:rsidRDefault="00EE2FE0" w:rsidP="00EE2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EE2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</w:t>
      </w:r>
      <w:proofErr w:type="gramStart"/>
      <w:r w:rsidRPr="00EE2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EE2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EE2F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EE2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EE2F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a</w:t>
      </w:r>
      <w:r w:rsidRPr="00EE2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EE2FE0" w:rsidRPr="00EE2FE0" w:rsidRDefault="00EE2FE0" w:rsidP="00EE2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EE2F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})();</w:t>
      </w:r>
    </w:p>
    <w:p w:rsidR="00EE2FE0" w:rsidRPr="00EE2FE0" w:rsidRDefault="00EE2FE0" w:rsidP="00EE2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EE2FE0" w:rsidRDefault="00EE2FE0" w:rsidP="00EE2FE0">
      <w:pPr>
        <w:pStyle w:val="ContactInfo"/>
        <w:rPr>
          <w:rStyle w:val="Strong"/>
          <w:b w:val="0"/>
          <w:bCs w:val="0"/>
        </w:rPr>
      </w:pPr>
    </w:p>
    <w:p w:rsidR="00EE2FE0" w:rsidRDefault="00EE2FE0" w:rsidP="00EE2FE0">
      <w:pPr>
        <w:pStyle w:val="ContactInfo"/>
        <w:rPr>
          <w:rStyle w:val="Strong"/>
          <w:b w:val="0"/>
          <w:bCs w:val="0"/>
        </w:rPr>
      </w:pPr>
    </w:p>
    <w:p w:rsidR="00EE2FE0" w:rsidRDefault="00576F44" w:rsidP="00576F44">
      <w:pPr>
        <w:pStyle w:val="ContactInfo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Create and routing own server using http module</w:t>
      </w:r>
    </w:p>
    <w:p w:rsidR="00576F44" w:rsidRDefault="00576F44" w:rsidP="00576F44">
      <w:pPr>
        <w:pStyle w:val="ContactInfo"/>
        <w:rPr>
          <w:rStyle w:val="Strong"/>
          <w:b w:val="0"/>
          <w:bCs w:val="0"/>
        </w:rPr>
      </w:pP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576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576F4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http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require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'http'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576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576F4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server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</w:t>
      </w:r>
      <w:proofErr w:type="spellStart"/>
      <w:r w:rsidRPr="00576F4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http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createServer</w:t>
      </w:r>
      <w:proofErr w:type="spell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((</w:t>
      </w:r>
      <w:proofErr w:type="spellStart"/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req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res</w:t>
      </w:r>
      <w:proofErr w:type="spell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</w:t>
      </w:r>
      <w:r w:rsidRPr="00576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=&gt;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{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</w:t>
      </w:r>
      <w:proofErr w:type="gramStart"/>
      <w:r w:rsidRPr="00576F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</w:rPr>
        <w:t>if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req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url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== </w:t>
      </w:r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"/"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{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res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end</w:t>
      </w:r>
      <w:proofErr w:type="spell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"hello </w:t>
      </w:r>
      <w:proofErr w:type="spellStart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i</w:t>
      </w:r>
      <w:proofErr w:type="spell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 am your </w:t>
      </w:r>
      <w:proofErr w:type="spellStart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ssrver</w:t>
      </w:r>
      <w:proofErr w:type="spell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... </w:t>
      </w:r>
      <w:proofErr w:type="spellStart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brijesh</w:t>
      </w:r>
      <w:proofErr w:type="spell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}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</w:t>
      </w:r>
      <w:proofErr w:type="gramStart"/>
      <w:r w:rsidRPr="00576F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</w:rPr>
        <w:t>else</w:t>
      </w:r>
      <w:proofErr w:type="gram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576F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</w:rPr>
        <w:t>if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req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url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== </w:t>
      </w:r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"/about"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{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res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end</w:t>
      </w:r>
      <w:proofErr w:type="spell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"about page"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}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</w:t>
      </w:r>
      <w:proofErr w:type="gramStart"/>
      <w:r w:rsidRPr="00576F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</w:rPr>
        <w:t>else</w:t>
      </w:r>
      <w:proofErr w:type="gram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576F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</w:rPr>
        <w:t>if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req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url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== </w:t>
      </w:r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"/contact"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{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res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end</w:t>
      </w:r>
      <w:proofErr w:type="spell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"contact page"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}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</w:t>
      </w:r>
      <w:proofErr w:type="gramStart"/>
      <w:r w:rsidRPr="00576F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</w:rPr>
        <w:t>else</w:t>
      </w:r>
      <w:proofErr w:type="gramEnd"/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{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    </w:t>
      </w:r>
      <w:proofErr w:type="gramStart"/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res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writeHead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576F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</w:rPr>
        <w:t>404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  <w:r w:rsidRPr="00576F4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//show error 404 otherwise success 200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   </w:t>
      </w:r>
      <w:proofErr w:type="spellStart"/>
      <w:proofErr w:type="gramStart"/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res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end</w:t>
      </w:r>
      <w:proofErr w:type="spell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"not found"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 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}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});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576F4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server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listen</w:t>
      </w:r>
      <w:proofErr w:type="spell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576F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</w:rPr>
        <w:t>8000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</w:t>
      </w:r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"127.0.0.1"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,()</w:t>
      </w:r>
      <w:r w:rsidRPr="00576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=&gt;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{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</w:t>
      </w:r>
      <w:proofErr w:type="gramStart"/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"listening on </w:t>
      </w:r>
      <w:proofErr w:type="spellStart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portno</w:t>
      </w:r>
      <w:proofErr w:type="spell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 8000"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});</w:t>
      </w:r>
    </w:p>
    <w:p w:rsidR="00576F44" w:rsidRDefault="00576F44" w:rsidP="00576F44">
      <w:pPr>
        <w:pStyle w:val="ContactInfo"/>
        <w:rPr>
          <w:rStyle w:val="Strong"/>
          <w:b w:val="0"/>
          <w:bCs w:val="0"/>
        </w:rPr>
      </w:pPr>
    </w:p>
    <w:p w:rsidR="00576F44" w:rsidRDefault="00576F44" w:rsidP="00576F44">
      <w:pPr>
        <w:pStyle w:val="ContactInfo"/>
        <w:rPr>
          <w:rStyle w:val="Strong"/>
          <w:b w:val="0"/>
          <w:bCs w:val="0"/>
        </w:rPr>
      </w:pPr>
    </w:p>
    <w:p w:rsidR="00576F44" w:rsidRDefault="00576F44" w:rsidP="00576F44">
      <w:pPr>
        <w:pStyle w:val="ContactInfo"/>
        <w:rPr>
          <w:rStyle w:val="Strong"/>
          <w:b w:val="0"/>
          <w:bCs w:val="0"/>
        </w:rPr>
      </w:pPr>
    </w:p>
    <w:p w:rsidR="00576F44" w:rsidRDefault="00576F44" w:rsidP="00576F44">
      <w:pPr>
        <w:pStyle w:val="ContactInfo"/>
        <w:rPr>
          <w:rStyle w:val="Strong"/>
          <w:b w:val="0"/>
          <w:bCs w:val="0"/>
        </w:rPr>
      </w:pPr>
    </w:p>
    <w:p w:rsidR="00576F44" w:rsidRDefault="00576F44" w:rsidP="00576F44">
      <w:pPr>
        <w:pStyle w:val="ContactInfo"/>
        <w:rPr>
          <w:rStyle w:val="Strong"/>
          <w:b w:val="0"/>
          <w:bCs w:val="0"/>
        </w:rPr>
      </w:pPr>
    </w:p>
    <w:p w:rsidR="00576F44" w:rsidRDefault="00576F44" w:rsidP="00576F44">
      <w:pPr>
        <w:pStyle w:val="ContactInfo"/>
        <w:rPr>
          <w:rStyle w:val="Strong"/>
          <w:b w:val="0"/>
          <w:bCs w:val="0"/>
        </w:rPr>
      </w:pPr>
    </w:p>
    <w:p w:rsidR="00576F44" w:rsidRDefault="00576F44" w:rsidP="00576F44">
      <w:pPr>
        <w:pStyle w:val="ContactInfo"/>
        <w:rPr>
          <w:rStyle w:val="Strong"/>
          <w:b w:val="0"/>
          <w:bCs w:val="0"/>
        </w:rPr>
      </w:pPr>
    </w:p>
    <w:p w:rsidR="00576F44" w:rsidRDefault="00576F44" w:rsidP="00576F44">
      <w:pPr>
        <w:pStyle w:val="ContactInfo"/>
        <w:rPr>
          <w:rStyle w:val="Strong"/>
          <w:b w:val="0"/>
          <w:bCs w:val="0"/>
        </w:rPr>
      </w:pPr>
    </w:p>
    <w:p w:rsidR="00576F44" w:rsidRDefault="00576F44" w:rsidP="00576F44">
      <w:pPr>
        <w:pStyle w:val="ContactInfo"/>
        <w:rPr>
          <w:rStyle w:val="Strong"/>
          <w:b w:val="0"/>
          <w:bCs w:val="0"/>
        </w:rPr>
      </w:pPr>
    </w:p>
    <w:p w:rsidR="00576F44" w:rsidRDefault="00576F44" w:rsidP="00576F44">
      <w:pPr>
        <w:pStyle w:val="ContactInfo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Event Module in Node </w:t>
      </w:r>
      <w:proofErr w:type="spellStart"/>
      <w:r>
        <w:rPr>
          <w:rStyle w:val="Strong"/>
          <w:b w:val="0"/>
          <w:bCs w:val="0"/>
        </w:rPr>
        <w:t>js</w:t>
      </w:r>
      <w:proofErr w:type="spellEnd"/>
    </w:p>
    <w:p w:rsidR="00576F44" w:rsidRDefault="00576F44" w:rsidP="00576F44">
      <w:pPr>
        <w:pStyle w:val="ContactInfo"/>
        <w:rPr>
          <w:rStyle w:val="Strong"/>
          <w:b w:val="0"/>
          <w:bCs w:val="0"/>
        </w:rPr>
      </w:pP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576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proofErr w:type="spellStart"/>
      <w:r w:rsidRPr="00576F4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EventEmitter</w:t>
      </w:r>
      <w:proofErr w:type="spell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require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'events'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 </w:t>
      </w:r>
      <w:r w:rsidRPr="00576F4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 class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576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const</w:t>
      </w:r>
      <w:proofErr w:type="spellEnd"/>
      <w:proofErr w:type="gram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r w:rsidRPr="00576F4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event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= </w:t>
      </w:r>
      <w:r w:rsidRPr="00576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new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</w:t>
      </w:r>
      <w:proofErr w:type="spellStart"/>
      <w:r w:rsidRPr="00576F4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EventEmitter</w:t>
      </w:r>
      <w:proofErr w:type="spell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(); </w:t>
      </w:r>
      <w:r w:rsidRPr="00576F4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 object</w:t>
      </w:r>
    </w:p>
    <w:p w:rsidR="00576F44" w:rsidRPr="00576F44" w:rsidRDefault="00576F44" w:rsidP="00576F4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576F4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event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on</w:t>
      </w:r>
      <w:proofErr w:type="spell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"show"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,()</w:t>
      </w:r>
      <w:r w:rsidRPr="00576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=&gt;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{ </w:t>
      </w:r>
      <w:r w:rsidRPr="00576F4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//call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</w:t>
      </w:r>
      <w:proofErr w:type="gramStart"/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"hi"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});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576F4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event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on</w:t>
      </w:r>
      <w:proofErr w:type="spell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"show"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,()</w:t>
      </w:r>
      <w:r w:rsidRPr="00576F4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=&gt;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{  </w:t>
      </w:r>
      <w:r w:rsidRPr="00576F4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//call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</w:t>
      </w:r>
      <w:proofErr w:type="gramStart"/>
      <w:r w:rsidRPr="00576F4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</w:rPr>
        <w:t>console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log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"hello"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</w:t>
      </w:r>
      <w:bookmarkStart w:id="0" w:name="_GoBack"/>
      <w:bookmarkEnd w:id="0"/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});</w:t>
      </w:r>
    </w:p>
    <w:p w:rsidR="00576F44" w:rsidRPr="00576F44" w:rsidRDefault="00576F44" w:rsidP="00576F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proofErr w:type="spellStart"/>
      <w:proofErr w:type="gramStart"/>
      <w:r w:rsidRPr="00576F4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</w:rPr>
        <w:t>event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.</w:t>
      </w:r>
      <w:r w:rsidRPr="0057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</w:rPr>
        <w:t>emit</w:t>
      </w:r>
      <w:proofErr w:type="spellEnd"/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(</w:t>
      </w:r>
      <w:proofErr w:type="gramEnd"/>
      <w:r w:rsidRPr="00576F4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"show"</w:t>
      </w:r>
      <w:r w:rsidRPr="00576F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); </w:t>
      </w:r>
      <w:r w:rsidRPr="00576F4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</w:rPr>
        <w:t>// create</w:t>
      </w:r>
    </w:p>
    <w:p w:rsidR="00576F44" w:rsidRDefault="00576F44" w:rsidP="00576F44">
      <w:pPr>
        <w:pStyle w:val="ContactInfo"/>
        <w:rPr>
          <w:rStyle w:val="Strong"/>
          <w:b w:val="0"/>
          <w:bCs w:val="0"/>
        </w:rPr>
      </w:pPr>
    </w:p>
    <w:p w:rsidR="00576F44" w:rsidRPr="00D45945" w:rsidRDefault="00576F44" w:rsidP="00576F44">
      <w:pPr>
        <w:pStyle w:val="ContactInfo"/>
        <w:rPr>
          <w:rStyle w:val="Strong"/>
          <w:b w:val="0"/>
          <w:bCs w:val="0"/>
        </w:rPr>
      </w:pPr>
    </w:p>
    <w:sectPr w:rsidR="00576F44" w:rsidRPr="00D45945" w:rsidSect="00E834B7">
      <w:headerReference w:type="default" r:id="rId11"/>
      <w:pgSz w:w="12240" w:h="15840"/>
      <w:pgMar w:top="405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ADD" w:rsidRDefault="00B83ADD" w:rsidP="00D45945">
      <w:pPr>
        <w:spacing w:before="0" w:after="0" w:line="240" w:lineRule="auto"/>
      </w:pPr>
      <w:r>
        <w:separator/>
      </w:r>
    </w:p>
  </w:endnote>
  <w:endnote w:type="continuationSeparator" w:id="0">
    <w:p w:rsidR="00B83ADD" w:rsidRDefault="00B83ADD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ADD" w:rsidRDefault="00B83ADD" w:rsidP="00D45945">
      <w:pPr>
        <w:spacing w:before="0" w:after="0" w:line="240" w:lineRule="auto"/>
      </w:pPr>
      <w:r>
        <w:separator/>
      </w:r>
    </w:p>
  </w:footnote>
  <w:footnote w:type="continuationSeparator" w:id="0">
    <w:p w:rsidR="00B83ADD" w:rsidRDefault="00B83ADD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1"/>
      <w:gridCol w:w="7107"/>
    </w:tblGrid>
    <w:tr w:rsidR="00EE2FE0" w:rsidTr="00E834B7">
      <w:trPr>
        <w:trHeight w:val="360"/>
      </w:trPr>
      <w:tc>
        <w:tcPr>
          <w:tcW w:w="3381" w:type="dxa"/>
        </w:tcPr>
        <w:p w:rsidR="00EE2FE0" w:rsidRDefault="00EE2FE0">
          <w:pPr>
            <w:pStyle w:val="Header"/>
            <w:rPr>
              <w:noProof/>
              <w:color w:val="000000" w:themeColor="text1"/>
              <w:lang w:eastAsia="en-US"/>
            </w:rPr>
          </w:pPr>
        </w:p>
      </w:tc>
      <w:tc>
        <w:tcPr>
          <w:tcW w:w="7107" w:type="dxa"/>
        </w:tcPr>
        <w:p w:rsidR="00EE2FE0" w:rsidRDefault="00EE2FE0">
          <w:pPr>
            <w:pStyle w:val="Header"/>
            <w:rPr>
              <w:noProof/>
              <w:color w:val="000000" w:themeColor="text1"/>
              <w:lang w:eastAsia="en-US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inline distT="0" distB="0" distL="0" distR="0" wp14:anchorId="0449F830" wp14:editId="75AAB8DD">
                    <wp:extent cx="3846991" cy="417902"/>
                    <wp:effectExtent l="19050" t="19050" r="20320" b="19685"/>
                    <wp:docPr id="18" name="Shape 61" descr="Logo here placeholder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46991" cy="41790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38100">
                              <a:solidFill>
                                <a:schemeClr val="bg1"/>
                              </a:solidFill>
                              <a:miter lim="400000"/>
                            </a:ln>
                            <a:extLs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    </a:ext>
                            </a:extLst>
                          </wps:spPr>
                          <wps:txbx>
                            <w:txbxContent>
                              <w:p w:rsidR="00EE2FE0" w:rsidRPr="006F6F10" w:rsidRDefault="00EE2FE0" w:rsidP="00E834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FFFF" w:themeColor="background1"/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spacing w:val="120"/>
                                    <w:kern w:val="24"/>
                                    <w:sz w:val="44"/>
                                    <w:szCs w:val="48"/>
                                  </w:rPr>
                                  <w:t xml:space="preserve">Node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spacing w:val="120"/>
                                    <w:kern w:val="24"/>
                                    <w:sz w:val="44"/>
                                    <w:szCs w:val="48"/>
                                  </w:rPr>
                                  <w:t>js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19050" tIns="19050" rIns="19050" bIns="19050" anchor="ctr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449F830" id="Shape 61" o:spid="_x0000_s1026" alt="Logo here placeholder" style="width:302.9pt;height:3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" fillcolor="black [3213]" strokecolor="white [3212]" strokeweight="3pt">
                    <v:stroke miterlimit="4"/>
                    <v:textbox style="mso-fit-shape-to-text:t" inset="1.5pt,1.5pt,1.5pt,1.5pt">
                      <w:txbxContent>
                        <w:p w:rsidR="00EE2FE0" w:rsidRPr="006F6F10" w:rsidRDefault="00EE2FE0" w:rsidP="00E834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FFFF" w:themeColor="background1"/>
                              <w:sz w:val="22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spacing w:val="120"/>
                              <w:kern w:val="24"/>
                              <w:sz w:val="44"/>
                              <w:szCs w:val="48"/>
                            </w:rPr>
                            <w:t xml:space="preserve">Node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spacing w:val="120"/>
                              <w:kern w:val="24"/>
                              <w:sz w:val="44"/>
                              <w:szCs w:val="48"/>
                            </w:rPr>
                            <w:t>js</w:t>
                          </w:r>
                          <w:proofErr w:type="spellEnd"/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:rsidR="00EE2FE0" w:rsidRDefault="00EE2FE0">
    <w:pPr>
      <w:pStyle w:val="Header"/>
    </w:pPr>
    <w:r>
      <w:rPr>
        <w:noProof/>
        <w:color w:val="000000" w:themeColor="text1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7123DD" wp14:editId="6DCB1D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5630" cy="10063044"/>
              <wp:effectExtent l="19050" t="57150" r="17780" b="5207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5630" cy="10063044"/>
                        <a:chOff x="0" y="0"/>
                        <a:chExt cx="7785630" cy="10063044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 rot="10800000">
                          <a:off x="5610" y="9031804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101000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68B72656" id="Group 3" o:spid="_x0000_s1026" style="position:absolute;margin-left:0;margin-top:0;width:613.05pt;height:792.35pt;z-index:-251653120;mso-width-percent:1010;mso-height-percent:1010;mso-position-horizontal:center;mso-position-horizontal-relative:page;mso-position-vertical:center;mso-position-vertical-relative:page;mso-width-percent:1010;mso-height-percent:1010" coordsize="77856,10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">
              <v:group id="Group 10" o:spid="_x0000_s1027" style="position:absolute;width:77800;height:10312" coordorigin=",-29" coordsize="77800,10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rect id="Rectangle 1" o:spid="_x0000_s1028" style="position:absolute;top:-29;width:777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IpS8EA&#10;AADaAAAADwAAAGRycy9kb3ducmV2LnhtbERPTYvCMBC9L/gfwgje1lQFV6pRRBAWkQW768Hb0IxN&#10;tZmUJlvr/nojCHsaHu9zFqvOVqKlxpeOFYyGCQji3OmSCwU/39v3GQgfkDVWjknBnTyslr23Baba&#10;3fhAbRYKEUPYp6jAhFCnUvrckEU/dDVx5M6usRgibAqpG7zFcFvJcZJMpcWSY4PBmjaG8mv2axXs&#10;Lh+TzLTr9m/yRUfjjvvTduOVGvS79RxEoC78i1/uTx3nw/OV55X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CKUvBAAAA2gAAAA8AAAAAAAAAAAAAAAAAmAIAAGRycy9kb3du&#10;cmV2LnhtbFBLBQYAAAAABAAEAPUAAACGAwAAAAA=&#10;" fillcolor="#99cb38 [3204]" stroked="f" strokeweight="1pt"/>
                <v:shape id="Rectangle 2" o:spid="_x0000_s1029" style="position:absolute;left:26365;width:51435;height:10287;visibility:visible;mso-wrap-style:square;v-text-anchor:middle" coordsize="4000500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+S9sQA&#10;AADaAAAADwAAAGRycy9kb3ducmV2LnhtbESPT4vCMBTE74LfITzBi2i6uohUoyyC4s31z0Fvz+bZ&#10;FpuXkkSt++k3Cwseh5n5DTNbNKYSD3K+tKzgY5CAIM6sLjlXcDys+hMQPiBrrCyTghd5WMzbrRmm&#10;2j55R499yEWEsE9RQRFCnUrps4IM+oGtiaN3tc5giNLlUjt8Rrip5DBJxtJgyXGhwJqWBWW3/d0o&#10;WO1uyWfvPCqPyx932q6ry+F7c1Gq22m+piACNeEd/m9vtIIh/F2JN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/kvbEAAAA2gAAAA8AAAAAAAAAAAAAAAAAmAIAAGRycy9k&#10;b3ducmV2LnhtbFBLBQYAAAAABAAEAPUAAACJAwAAAAA=&#10;" path="m,l4000500,r,800100l792480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5143500,0;5143500,1028700;1018903,1028700;0,0" o:connectangles="0,0,0,0,0"/>
                </v:shape>
              </v:group>
              <v:group id="Group 12" o:spid="_x0000_s1030" style="position:absolute;left:56;top:90318;width:77800;height:10312;rotation:180" coordorigin=",-29" coordsize="77800,10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AzNcAAAADbAAAADwAAAGRycy9kb3ducmV2LnhtbERPTYvCMBC9L/gfwgje&#10;1tS6ilSjiLBsTwurgtehGZtqMylJ1PrvzcLC3ubxPme16W0r7uRD41jBZJyBIK6cbrhWcDx8vi9A&#10;hIissXVMCp4UYLMevK2w0O7BP3Tfx1qkEA4FKjAxdoWUoTJkMYxdR5y4s/MWY4K+ltrjI4XbVuZZ&#10;NpcWG04NBjvaGaqu+5tVoD/C9EhlufX59+Uwa2Zfpj6flBoN++0SRKQ+/ov/3KVO83P4/SUdINcv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pkDM1wAAAANsAAAAPAAAA&#10;AAAAAAAAAAAAAKoCAABkcnMvZG93bnJldi54bWxQSwUGAAAAAAQABAD6AAAAlwMAAAAA&#10;">
                <v:rect id="Rectangle 13" o:spid="_x0000_s1031" style="position:absolute;top:-29;width:777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01cMA&#10;AADbAAAADwAAAGRycy9kb3ducmV2LnhtbERPzWrCQBC+C77DMkIvxWzUKpJmE2KrUHppq32AITsm&#10;IdnZkN1qfPtuoeBtPr7fSfPRdOJCg2ssK1hEMQji0uqGKwXfp8N8C8J5ZI2dZVJwIwd5Np2kmGh7&#10;5S+6HH0lQgi7BBXU3veJlK6syaCLbE8cuLMdDPoAh0rqAa8h3HRyGccbabDh0FBjTy81le3xxyg4&#10;fXxu9odmzcu+fS2eyvXucf++U+phNhbPIDyN/i7+d7/pMH8Ff7+E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r01cMAAADbAAAADwAAAAAAAAAAAAAAAACYAgAAZHJzL2Rv&#10;d25yZXYueG1sUEsFBgAAAAAEAAQA9QAAAIgDAAAAAA==&#10;" fillcolor="black [3213]" stroked="f" strokeweight="1pt"/>
                <v:shape id="Rectangle 2" o:spid="_x0000_s1032" style="position:absolute;left:26365;width:51435;height:10287;visibility:visible;mso-wrap-style:square;v-text-anchor:middle" coordsize="4000500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LZsIA&#10;AADbAAAADwAAAGRycy9kb3ducmV2LnhtbERP32vCMBB+H/g/hBvsTVPFiVSjTGUiE4Tq2PPRnG2x&#10;udQk1vrfLwNhb/fx/bz5sjO1aMn5yrKC4SABQZxbXXGh4Pv02Z+C8AFZY22ZFDzIw3LRe5ljqu2d&#10;M2qPoRAxhH2KCsoQmlRKn5dk0A9sQxy5s3UGQ4SukNrhPYabWo6SZCINVhwbSmxoXVJ+Od6Mgvrn&#10;tpHtYbVyX9fhZbzfPt6zbK3U22v3MQMRqAv/4qd7p+P8Mfz9E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0tmwgAAANsAAAAPAAAAAAAAAAAAAAAAAJgCAABkcnMvZG93&#10;bnJldi54bWxQSwUGAAAAAAQABAD1AAAAhwMAAAAA&#10;" path="m,l4000500,r,800100l792480,800100,,xe" fillcolor="#99cb38 [3204]" stroked="f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page" anchory="page"/>
            </v:group>
          </w:pict>
        </mc:Fallback>
      </mc:AlternateContent>
    </w:r>
    <w:r w:rsidRPr="00615018">
      <w:rPr>
        <w:noProof/>
        <w:color w:val="000000" w:themeColor="text1"/>
        <w:lang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1511"/>
    <w:multiLevelType w:val="hybridMultilevel"/>
    <w:tmpl w:val="C4662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07FE8"/>
    <w:multiLevelType w:val="hybridMultilevel"/>
    <w:tmpl w:val="76AC1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F66AC"/>
    <w:multiLevelType w:val="hybridMultilevel"/>
    <w:tmpl w:val="91F27DD2"/>
    <w:lvl w:ilvl="0" w:tplc="C5FAA28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4E"/>
    <w:rsid w:val="0004414E"/>
    <w:rsid w:val="00083BAA"/>
    <w:rsid w:val="000851D5"/>
    <w:rsid w:val="000C5507"/>
    <w:rsid w:val="001766D6"/>
    <w:rsid w:val="00260E53"/>
    <w:rsid w:val="00324D2C"/>
    <w:rsid w:val="003444BE"/>
    <w:rsid w:val="00364D43"/>
    <w:rsid w:val="003936EF"/>
    <w:rsid w:val="003B7F35"/>
    <w:rsid w:val="003D37A2"/>
    <w:rsid w:val="003E24DF"/>
    <w:rsid w:val="00430ADA"/>
    <w:rsid w:val="004A2B0D"/>
    <w:rsid w:val="004E1E47"/>
    <w:rsid w:val="00521F1C"/>
    <w:rsid w:val="00536782"/>
    <w:rsid w:val="00563742"/>
    <w:rsid w:val="00564809"/>
    <w:rsid w:val="00576F44"/>
    <w:rsid w:val="00597E25"/>
    <w:rsid w:val="005C2210"/>
    <w:rsid w:val="00601E07"/>
    <w:rsid w:val="00615018"/>
    <w:rsid w:val="0062123A"/>
    <w:rsid w:val="00646E75"/>
    <w:rsid w:val="006F6F10"/>
    <w:rsid w:val="00712536"/>
    <w:rsid w:val="00757361"/>
    <w:rsid w:val="00783E79"/>
    <w:rsid w:val="007B5AE8"/>
    <w:rsid w:val="007F5192"/>
    <w:rsid w:val="00871C49"/>
    <w:rsid w:val="008D2303"/>
    <w:rsid w:val="00902486"/>
    <w:rsid w:val="009B271B"/>
    <w:rsid w:val="009B5029"/>
    <w:rsid w:val="009D3506"/>
    <w:rsid w:val="00A11A20"/>
    <w:rsid w:val="00A96CF8"/>
    <w:rsid w:val="00AB4269"/>
    <w:rsid w:val="00B50294"/>
    <w:rsid w:val="00B83ADD"/>
    <w:rsid w:val="00BB72BC"/>
    <w:rsid w:val="00BE7D38"/>
    <w:rsid w:val="00C70786"/>
    <w:rsid w:val="00C8222A"/>
    <w:rsid w:val="00D110B3"/>
    <w:rsid w:val="00D45945"/>
    <w:rsid w:val="00D66593"/>
    <w:rsid w:val="00D74BE6"/>
    <w:rsid w:val="00DE2C44"/>
    <w:rsid w:val="00E27B46"/>
    <w:rsid w:val="00E55D74"/>
    <w:rsid w:val="00E6540C"/>
    <w:rsid w:val="00E81E2A"/>
    <w:rsid w:val="00E834B7"/>
    <w:rsid w:val="00EE0952"/>
    <w:rsid w:val="00EE2FE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945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Recipient">
    <w:name w:val="Recipient"/>
    <w:basedOn w:val="Heading2"/>
    <w:uiPriority w:val="3"/>
    <w:qFormat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3E24D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3E24D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table" w:styleId="TableGrid">
    <w:name w:val="Table Grid"/>
    <w:basedOn w:val="TableNormal"/>
    <w:uiPriority w:val="3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old%20logo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600053F2D54E36AC38345034C75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533BC-855F-4C0F-9272-9312CFFC0221}"/>
      </w:docPartPr>
      <w:docPartBody>
        <w:p w:rsidR="00580998" w:rsidRDefault="00FC035A">
          <w:pPr>
            <w:pStyle w:val="55600053F2D54E36AC38345034C752D1"/>
          </w:pPr>
          <w:r w:rsidRPr="00D45945">
            <w:rPr>
              <w:rStyle w:val="PlaceholderText"/>
            </w:rPr>
            <w:t>[Company Name]</w:t>
          </w:r>
        </w:p>
      </w:docPartBody>
    </w:docPart>
    <w:docPart>
      <w:docPartPr>
        <w:name w:val="FF2175A4700D453086EA8DE8BD41E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10484-A815-473A-968F-E54425D63D06}"/>
      </w:docPartPr>
      <w:docPartBody>
        <w:p w:rsidR="00580998" w:rsidRDefault="00FC035A">
          <w:pPr>
            <w:pStyle w:val="FF2175A4700D453086EA8DE8BD41E2A7"/>
          </w:pPr>
          <w:r w:rsidRPr="00D45945">
            <w:rPr>
              <w:rStyle w:val="Strong"/>
            </w:rPr>
            <w:t>[</w:t>
          </w:r>
          <w:r w:rsidRPr="00D45945">
            <w:t>Street Address, City, ST ZIP Code]</w:t>
          </w:r>
        </w:p>
      </w:docPartBody>
    </w:docPart>
    <w:docPart>
      <w:docPartPr>
        <w:name w:val="78B6B3143CDE4A1183D46E1031286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E42A5-5B1D-44BA-908D-F291D8D5E739}"/>
      </w:docPartPr>
      <w:docPartBody>
        <w:p w:rsidR="00580998" w:rsidRDefault="00FC035A">
          <w:pPr>
            <w:pStyle w:val="78B6B3143CDE4A1183D46E1031286786"/>
          </w:pPr>
          <w:r w:rsidRPr="00D45945">
            <w:rPr>
              <w:rStyle w:val="PlaceholderText"/>
            </w:rPr>
            <w:t>[Phone]</w:t>
          </w:r>
        </w:p>
      </w:docPartBody>
    </w:docPart>
    <w:docPart>
      <w:docPartPr>
        <w:name w:val="1C19F5A9E42C4F359BE80D62C1D06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007F4-C00A-4BFA-BCB1-41D1FBDC69EF}"/>
      </w:docPartPr>
      <w:docPartBody>
        <w:p w:rsidR="00580998" w:rsidRDefault="00FC035A">
          <w:pPr>
            <w:pStyle w:val="1C19F5A9E42C4F359BE80D62C1D06756"/>
          </w:pPr>
          <w:r w:rsidRPr="00D45945">
            <w:rPr>
              <w:rStyle w:val="PlaceholderText"/>
            </w:rPr>
            <w:t>[Email]</w:t>
          </w:r>
        </w:p>
      </w:docPartBody>
    </w:docPart>
    <w:docPart>
      <w:docPartPr>
        <w:name w:val="001BAD30E9A640DE97264C9DF916D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195F5-1B36-4658-B90D-5995C1FE0678}"/>
      </w:docPartPr>
      <w:docPartBody>
        <w:p w:rsidR="00580998" w:rsidRDefault="00FC035A">
          <w:pPr>
            <w:pStyle w:val="001BAD30E9A640DE97264C9DF916DC4A"/>
          </w:pPr>
          <w:r w:rsidRPr="00D45945">
            <w:rPr>
              <w:rStyle w:val="Strong"/>
            </w:rPr>
            <w:t>[</w:t>
          </w:r>
          <w:r w:rsidRPr="00D45945">
            <w:rPr>
              <w:rStyle w:val="PlaceholderText"/>
            </w:rPr>
            <w:t>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5A"/>
    <w:rsid w:val="0012421C"/>
    <w:rsid w:val="004730AA"/>
    <w:rsid w:val="00543395"/>
    <w:rsid w:val="00553E2F"/>
    <w:rsid w:val="00580998"/>
    <w:rsid w:val="008A6273"/>
    <w:rsid w:val="0090262B"/>
    <w:rsid w:val="00F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600053F2D54E36AC38345034C752D1">
    <w:name w:val="55600053F2D54E36AC38345034C752D1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FF2175A4700D453086EA8DE8BD41E2A7">
    <w:name w:val="FF2175A4700D453086EA8DE8BD41E2A7"/>
  </w:style>
  <w:style w:type="paragraph" w:customStyle="1" w:styleId="78B6B3143CDE4A1183D46E1031286786">
    <w:name w:val="78B6B3143CDE4A1183D46E1031286786"/>
  </w:style>
  <w:style w:type="paragraph" w:customStyle="1" w:styleId="1C19F5A9E42C4F359BE80D62C1D06756">
    <w:name w:val="1C19F5A9E42C4F359BE80D62C1D06756"/>
  </w:style>
  <w:style w:type="paragraph" w:customStyle="1" w:styleId="001BAD30E9A640DE97264C9DF916DC4A">
    <w:name w:val="001BAD30E9A640DE97264C9DF916DC4A"/>
  </w:style>
  <w:style w:type="paragraph" w:customStyle="1" w:styleId="FFF9757E408C4B00858269C3FC709745">
    <w:name w:val="FFF9757E408C4B00858269C3FC709745"/>
  </w:style>
  <w:style w:type="paragraph" w:customStyle="1" w:styleId="315C85D90F07436B9C1066DBFABD1EB0">
    <w:name w:val="315C85D90F07436B9C1066DBFABD1EB0"/>
  </w:style>
  <w:style w:type="paragraph" w:customStyle="1" w:styleId="39BDC628D41C4F459F42E2F76C09DD5E">
    <w:name w:val="39BDC628D41C4F459F42E2F76C09DD5E"/>
  </w:style>
  <w:style w:type="paragraph" w:customStyle="1" w:styleId="8D27369A1C1940B79D654FD39107F5A9">
    <w:name w:val="8D27369A1C1940B79D654FD39107F5A9"/>
  </w:style>
  <w:style w:type="paragraph" w:customStyle="1" w:styleId="BFA7DC0F5EED4D8F8CD558C7B3AF4F72">
    <w:name w:val="BFA7DC0F5EED4D8F8CD558C7B3AF4F72"/>
  </w:style>
  <w:style w:type="paragraph" w:styleId="Title">
    <w:name w:val="Title"/>
    <w:basedOn w:val="Heading1"/>
    <w:next w:val="Normal"/>
    <w:link w:val="TitleChar"/>
    <w:uiPriority w:val="10"/>
    <w:pPr>
      <w:keepNext w:val="0"/>
      <w:keepLines w:val="0"/>
      <w:spacing w:before="0" w:after="360" w:line="240" w:lineRule="auto"/>
      <w:contextualSpacing/>
    </w:pPr>
    <w:rPr>
      <w:caps/>
      <w:color w:val="000000" w:themeColor="text1"/>
      <w:kern w:val="20"/>
      <w:sz w:val="20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44E784585A3D4F62BE4D22F28A2FC49D">
    <w:name w:val="44E784585A3D4F62BE4D22F28A2FC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566B60-4D3F-431F-BE19-9832F1708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letterhead.dotx</Template>
  <TotalTime>0</TotalTime>
  <Pages>8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2020-10-06T12:30:00Z</dcterms:created>
  <dcterms:modified xsi:type="dcterms:W3CDTF">2020-10-13T09:09:00Z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